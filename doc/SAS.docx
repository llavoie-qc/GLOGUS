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C3A07" w14:textId="77777777" w:rsidR="00F017C8" w:rsidRPr="00B97329" w:rsidRDefault="00F017C8" w:rsidP="00F017C8">
      <w:pPr>
        <w:rPr>
          <w:b/>
          <w:sz w:val="24"/>
        </w:rPr>
      </w:pPr>
      <w:r w:rsidRPr="00B97329">
        <w:rPr>
          <w:b/>
          <w:sz w:val="24"/>
        </w:rPr>
        <w:fldChar w:fldCharType="begin"/>
      </w:r>
      <w:r w:rsidRPr="00B97329">
        <w:rPr>
          <w:b/>
          <w:sz w:val="24"/>
        </w:rPr>
        <w:instrText xml:space="preserve"> DOCPROPERTY "Projet"  \* MERGEFORMAT </w:instrText>
      </w:r>
      <w:r w:rsidRPr="00B97329">
        <w:rPr>
          <w:b/>
          <w:sz w:val="24"/>
        </w:rPr>
        <w:fldChar w:fldCharType="separate"/>
      </w:r>
      <w:r w:rsidR="008746F9">
        <w:rPr>
          <w:b/>
          <w:sz w:val="24"/>
        </w:rPr>
        <w:t>&lt;&lt;Système&gt;&gt;</w:t>
      </w:r>
      <w:r w:rsidRPr="00B97329">
        <w:rPr>
          <w:b/>
          <w:sz w:val="24"/>
        </w:rPr>
        <w:fldChar w:fldCharType="end"/>
      </w:r>
    </w:p>
    <w:p w14:paraId="6EDACC9F" w14:textId="77777777" w:rsidR="00F017C8" w:rsidRPr="009241AA" w:rsidRDefault="00F017C8" w:rsidP="00F017C8">
      <w:pPr>
        <w:ind w:left="482"/>
      </w:pPr>
      <w:r w:rsidRPr="009241AA">
        <w:fldChar w:fldCharType="begin"/>
      </w:r>
      <w:r w:rsidRPr="009241AA">
        <w:instrText xml:space="preserve"> </w:instrText>
      </w:r>
      <w:r>
        <w:instrText>COMMENTS</w:instrText>
      </w:r>
      <w:r w:rsidRPr="009241AA">
        <w:instrText xml:space="preserve">  \* MERGEFORMAT </w:instrText>
      </w:r>
      <w:r w:rsidRPr="009241AA">
        <w:fldChar w:fldCharType="separate"/>
      </w:r>
      <w:r w:rsidR="008746F9">
        <w:t>&lt;&lt;Description du produit (système, sous-système ou logiciel)&gt;&gt;</w:t>
      </w:r>
      <w:r w:rsidRPr="009241AA">
        <w:fldChar w:fldCharType="end"/>
      </w:r>
      <w:r w:rsidRPr="009241AA">
        <w:t xml:space="preserve"> </w:t>
      </w:r>
    </w:p>
    <w:p w14:paraId="5AE8E4CC" w14:textId="77777777" w:rsidR="00F017C8" w:rsidRPr="00B97329" w:rsidRDefault="00F017C8" w:rsidP="00F017C8">
      <w:pPr>
        <w:rPr>
          <w:b/>
          <w:sz w:val="24"/>
        </w:rPr>
      </w:pPr>
      <w:r w:rsidRPr="00B97329">
        <w:rPr>
          <w:b/>
          <w:sz w:val="24"/>
        </w:rPr>
        <w:fldChar w:fldCharType="begin"/>
      </w:r>
      <w:r w:rsidRPr="00B97329">
        <w:rPr>
          <w:b/>
          <w:sz w:val="24"/>
        </w:rPr>
        <w:instrText xml:space="preserve"> TITLE  \* MERGEFORMAT </w:instrText>
      </w:r>
      <w:r w:rsidRPr="00B97329">
        <w:rPr>
          <w:b/>
          <w:sz w:val="24"/>
        </w:rPr>
        <w:fldChar w:fldCharType="separate"/>
      </w:r>
      <w:r w:rsidR="008746F9">
        <w:rPr>
          <w:b/>
          <w:sz w:val="24"/>
        </w:rPr>
        <w:t>SAS</w:t>
      </w:r>
      <w:r w:rsidRPr="00B97329">
        <w:rPr>
          <w:b/>
          <w:sz w:val="24"/>
        </w:rPr>
        <w:fldChar w:fldCharType="end"/>
      </w:r>
    </w:p>
    <w:p w14:paraId="339E5BD3" w14:textId="77777777" w:rsidR="00F017C8" w:rsidRPr="009241AA" w:rsidRDefault="00F017C8" w:rsidP="00F017C8">
      <w:pPr>
        <w:ind w:left="482"/>
      </w:pPr>
      <w:r w:rsidRPr="009241AA">
        <w:fldChar w:fldCharType="begin"/>
      </w:r>
      <w:r w:rsidRPr="009241AA">
        <w:instrText xml:space="preserve"> </w:instrText>
      </w:r>
      <w:r>
        <w:instrText>SUBJECT</w:instrText>
      </w:r>
      <w:r w:rsidRPr="009241AA">
        <w:instrText xml:space="preserve">  \* MERGEFORMAT </w:instrText>
      </w:r>
      <w:r w:rsidRPr="009241AA">
        <w:fldChar w:fldCharType="separate"/>
      </w:r>
      <w:r w:rsidR="008746F9">
        <w:t>Spécification d'architecture de système</w:t>
      </w:r>
      <w:r w:rsidRPr="009241AA">
        <w:fldChar w:fldCharType="end"/>
      </w:r>
    </w:p>
    <w:p w14:paraId="5D356ED7" w14:textId="77777777" w:rsidR="00F017C8" w:rsidRPr="005959DC" w:rsidRDefault="00F017C8" w:rsidP="00F017C8">
      <w:r w:rsidRPr="005959DC">
        <w:t>Émetteur</w:t>
      </w:r>
    </w:p>
    <w:p w14:paraId="65EA08FE" w14:textId="77777777" w:rsidR="00F017C8" w:rsidRPr="005959DC" w:rsidRDefault="00F017C8" w:rsidP="00F017C8">
      <w:pPr>
        <w:ind w:left="482"/>
      </w:pPr>
      <w:fldSimple w:instr=" AUTHOR  \* MERGEFORMAT ">
        <w:r w:rsidR="008746F9">
          <w:rPr>
            <w:noProof/>
          </w:rPr>
          <w:t>Luc Lavoie</w:t>
        </w:r>
      </w:fldSimple>
    </w:p>
    <w:p w14:paraId="5E67DEC6" w14:textId="77777777" w:rsidR="00F017C8" w:rsidRDefault="00F017C8" w:rsidP="00F017C8">
      <w:r>
        <w:t>D</w:t>
      </w:r>
      <w:r w:rsidRPr="005959DC">
        <w:t>ernière modification</w:t>
      </w:r>
    </w:p>
    <w:p w14:paraId="51DA3E5A" w14:textId="77777777" w:rsidR="00F017C8" w:rsidRPr="005959DC" w:rsidRDefault="00F017C8" w:rsidP="00F017C8">
      <w:pPr>
        <w:ind w:left="482"/>
      </w:pPr>
      <w:r w:rsidRPr="005959DC">
        <w:fldChar w:fldCharType="begin"/>
      </w:r>
      <w:r w:rsidRPr="005959DC">
        <w:instrText xml:space="preserve"> SAVEDATE \@ "yyyy-MM-dd" \* MERGEFORMAT </w:instrText>
      </w:r>
      <w:r w:rsidRPr="005959DC">
        <w:fldChar w:fldCharType="separate"/>
      </w:r>
      <w:r w:rsidR="008746F9">
        <w:rPr>
          <w:noProof/>
        </w:rPr>
        <w:t>2013-02-22</w:t>
      </w:r>
      <w:r w:rsidRPr="005959DC">
        <w:fldChar w:fldCharType="end"/>
      </w:r>
    </w:p>
    <w:p w14:paraId="3C96D62A" w14:textId="77777777" w:rsidR="00F017C8" w:rsidRPr="005959DC" w:rsidRDefault="00F017C8" w:rsidP="00F017C8">
      <w:r w:rsidRPr="005959DC">
        <w:t>Statut</w:t>
      </w:r>
    </w:p>
    <w:p w14:paraId="01A2F070" w14:textId="77777777" w:rsidR="00F017C8" w:rsidRPr="005959DC" w:rsidRDefault="00F017C8" w:rsidP="00F017C8">
      <w:pPr>
        <w:ind w:left="482"/>
      </w:pPr>
      <w:fldSimple w:instr=" DOCPROPERTY &quot;Statut&quot;  \* MERGEFORMAT ">
        <w:r w:rsidR="008746F9">
          <w:t>Version préliminaire - ne pas citer</w:t>
        </w:r>
      </w:fldSimple>
      <w:r w:rsidRPr="005959DC">
        <w:t>.</w:t>
      </w:r>
    </w:p>
    <w:p w14:paraId="62EEB0BB" w14:textId="77777777" w:rsidR="00F017C8" w:rsidRPr="00B14F6E" w:rsidRDefault="00F017C8" w:rsidP="00F017C8">
      <w:pPr>
        <w:rPr>
          <w:rStyle w:val="carrestreint"/>
          <w:b/>
        </w:rPr>
      </w:pPr>
      <w:r w:rsidRPr="00B14F6E">
        <w:rPr>
          <w:rStyle w:val="carrestreint"/>
          <w:b/>
        </w:rPr>
        <w:t>Mise en garde</w:t>
      </w:r>
    </w:p>
    <w:p w14:paraId="79FEF10A" w14:textId="77777777" w:rsidR="00F017C8" w:rsidRPr="00B14F6E" w:rsidRDefault="00F017C8" w:rsidP="00F017C8">
      <w:pPr>
        <w:ind w:left="482"/>
        <w:rPr>
          <w:rStyle w:val="carrestreint"/>
          <w:b/>
        </w:rPr>
      </w:pPr>
      <w:r w:rsidRPr="00B14F6E">
        <w:rPr>
          <w:rStyle w:val="carrestreint"/>
          <w:b/>
        </w:rPr>
        <w:t>Le texte ombré est destiné aux seules personnes participant à la revue interne des processus.</w:t>
      </w:r>
    </w:p>
    <w:p w14:paraId="447202A5" w14:textId="77777777" w:rsidR="00F017C8" w:rsidRPr="005344AF" w:rsidRDefault="00F017C8" w:rsidP="00F017C8">
      <w:pPr>
        <w:pBdr>
          <w:bottom w:val="single" w:sz="2" w:space="1" w:color="auto"/>
        </w:pBdr>
      </w:pPr>
    </w:p>
    <w:p w14:paraId="604BC275" w14:textId="77777777" w:rsidR="008746F9" w:rsidRDefault="00F017C8">
      <w:pPr>
        <w:pStyle w:val="TM1"/>
        <w:tabs>
          <w:tab w:val="clear" w:pos="400"/>
          <w:tab w:val="left" w:pos="382"/>
        </w:tabs>
        <w:rPr>
          <w:rFonts w:asciiTheme="minorHAnsi" w:eastAsiaTheme="minorEastAsia" w:hAnsiTheme="minorHAnsi" w:cstheme="minorBidi"/>
          <w:b w:val="0"/>
          <w:bCs w:val="0"/>
          <w:noProof/>
          <w:lang w:eastAsia="ja-JP"/>
        </w:rPr>
      </w:pPr>
      <w:r>
        <w:rPr>
          <w:b w:val="0"/>
          <w:i/>
        </w:rPr>
        <w:fldChar w:fldCharType="begin"/>
      </w:r>
      <w:r>
        <w:rPr>
          <w:i/>
        </w:rPr>
        <w:instrText xml:space="preserve"> TOC \o "1-2" </w:instrText>
      </w:r>
      <w:r>
        <w:rPr>
          <w:b w:val="0"/>
          <w:i/>
        </w:rPr>
        <w:fldChar w:fldCharType="separate"/>
      </w:r>
      <w:r w:rsidR="008746F9">
        <w:rPr>
          <w:noProof/>
        </w:rPr>
        <w:t>1</w:t>
      </w:r>
      <w:r w:rsidR="008746F9">
        <w:rPr>
          <w:rFonts w:asciiTheme="minorHAnsi" w:eastAsiaTheme="minorEastAsia" w:hAnsiTheme="minorHAnsi" w:cstheme="minorBidi"/>
          <w:b w:val="0"/>
          <w:bCs w:val="0"/>
          <w:noProof/>
          <w:lang w:eastAsia="ja-JP"/>
        </w:rPr>
        <w:tab/>
      </w:r>
      <w:r w:rsidR="008746F9">
        <w:rPr>
          <w:noProof/>
        </w:rPr>
        <w:t>Introduction</w:t>
      </w:r>
      <w:r w:rsidR="008746F9">
        <w:rPr>
          <w:noProof/>
        </w:rPr>
        <w:tab/>
      </w:r>
      <w:r w:rsidR="008746F9">
        <w:rPr>
          <w:noProof/>
        </w:rPr>
        <w:fldChar w:fldCharType="begin"/>
      </w:r>
      <w:r w:rsidR="008746F9">
        <w:rPr>
          <w:noProof/>
        </w:rPr>
        <w:instrText xml:space="preserve"> PAGEREF _Toc223172227 \h </w:instrText>
      </w:r>
      <w:r w:rsidR="008746F9">
        <w:rPr>
          <w:noProof/>
        </w:rPr>
      </w:r>
      <w:r w:rsidR="008746F9">
        <w:rPr>
          <w:noProof/>
        </w:rPr>
        <w:fldChar w:fldCharType="separate"/>
      </w:r>
      <w:r w:rsidR="008746F9">
        <w:rPr>
          <w:noProof/>
        </w:rPr>
        <w:t>4</w:t>
      </w:r>
      <w:r w:rsidR="008746F9">
        <w:rPr>
          <w:noProof/>
        </w:rPr>
        <w:fldChar w:fldCharType="end"/>
      </w:r>
    </w:p>
    <w:p w14:paraId="556FE196" w14:textId="77777777" w:rsidR="008746F9" w:rsidRDefault="008746F9">
      <w:pPr>
        <w:pStyle w:val="TM2"/>
        <w:tabs>
          <w:tab w:val="left" w:pos="863"/>
        </w:tabs>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Objet et portée du document</w:t>
      </w:r>
      <w:r>
        <w:tab/>
      </w:r>
      <w:r>
        <w:fldChar w:fldCharType="begin"/>
      </w:r>
      <w:r>
        <w:instrText xml:space="preserve"> PAGEREF _Toc223172228 \h </w:instrText>
      </w:r>
      <w:r>
        <w:fldChar w:fldCharType="separate"/>
      </w:r>
      <w:r>
        <w:t>4</w:t>
      </w:r>
      <w:r>
        <w:fldChar w:fldCharType="end"/>
      </w:r>
    </w:p>
    <w:p w14:paraId="402E2497" w14:textId="77777777" w:rsidR="008746F9" w:rsidRDefault="008746F9">
      <w:pPr>
        <w:pStyle w:val="TM2"/>
        <w:tabs>
          <w:tab w:val="left" w:pos="863"/>
        </w:tabs>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Références</w:t>
      </w:r>
      <w:r>
        <w:tab/>
      </w:r>
      <w:r>
        <w:fldChar w:fldCharType="begin"/>
      </w:r>
      <w:r>
        <w:instrText xml:space="preserve"> PAGEREF _Toc223172229 \h </w:instrText>
      </w:r>
      <w:r>
        <w:fldChar w:fldCharType="separate"/>
      </w:r>
      <w:r>
        <w:t>4</w:t>
      </w:r>
      <w:r>
        <w:fldChar w:fldCharType="end"/>
      </w:r>
    </w:p>
    <w:p w14:paraId="453E7A50" w14:textId="77777777" w:rsidR="008746F9" w:rsidRDefault="008746F9">
      <w:pPr>
        <w:pStyle w:val="TM2"/>
        <w:tabs>
          <w:tab w:val="left" w:pos="863"/>
        </w:tabs>
        <w:rPr>
          <w:rFonts w:asciiTheme="minorHAnsi" w:eastAsiaTheme="minorEastAsia" w:hAnsiTheme="minorHAnsi" w:cstheme="minorBidi"/>
          <w:sz w:val="24"/>
          <w:lang w:eastAsia="ja-JP"/>
        </w:rPr>
      </w:pPr>
      <w:r>
        <w:t>1.3</w:t>
      </w:r>
      <w:r>
        <w:rPr>
          <w:rFonts w:asciiTheme="minorHAnsi" w:eastAsiaTheme="minorEastAsia" w:hAnsiTheme="minorHAnsi" w:cstheme="minorBidi"/>
          <w:sz w:val="24"/>
          <w:lang w:eastAsia="ja-JP"/>
        </w:rPr>
        <w:tab/>
      </w:r>
      <w:r>
        <w:t>Glossaire</w:t>
      </w:r>
      <w:r>
        <w:tab/>
      </w:r>
      <w:r>
        <w:fldChar w:fldCharType="begin"/>
      </w:r>
      <w:r>
        <w:instrText xml:space="preserve"> PAGEREF _Toc223172230 \h </w:instrText>
      </w:r>
      <w:r>
        <w:fldChar w:fldCharType="separate"/>
      </w:r>
      <w:r>
        <w:t>4</w:t>
      </w:r>
      <w:r>
        <w:fldChar w:fldCharType="end"/>
      </w:r>
    </w:p>
    <w:p w14:paraId="08E73784" w14:textId="77777777" w:rsidR="008746F9" w:rsidRDefault="008746F9">
      <w:pPr>
        <w:pStyle w:val="TM2"/>
        <w:tabs>
          <w:tab w:val="left" w:pos="863"/>
        </w:tabs>
        <w:rPr>
          <w:rFonts w:asciiTheme="minorHAnsi" w:eastAsiaTheme="minorEastAsia" w:hAnsiTheme="minorHAnsi" w:cstheme="minorBidi"/>
          <w:sz w:val="24"/>
          <w:lang w:eastAsia="ja-JP"/>
        </w:rPr>
      </w:pPr>
      <w:r>
        <w:t>1.4</w:t>
      </w:r>
      <w:r>
        <w:rPr>
          <w:rFonts w:asciiTheme="minorHAnsi" w:eastAsiaTheme="minorEastAsia" w:hAnsiTheme="minorHAnsi" w:cstheme="minorBidi"/>
          <w:sz w:val="24"/>
          <w:lang w:eastAsia="ja-JP"/>
        </w:rPr>
        <w:tab/>
      </w:r>
      <w:r>
        <w:t>Évolution du document</w:t>
      </w:r>
      <w:r>
        <w:tab/>
      </w:r>
      <w:r>
        <w:fldChar w:fldCharType="begin"/>
      </w:r>
      <w:r>
        <w:instrText xml:space="preserve"> PAGEREF _Toc223172231 \h </w:instrText>
      </w:r>
      <w:r>
        <w:fldChar w:fldCharType="separate"/>
      </w:r>
      <w:r>
        <w:t>4</w:t>
      </w:r>
      <w:r>
        <w:fldChar w:fldCharType="end"/>
      </w:r>
    </w:p>
    <w:p w14:paraId="29497E5F" w14:textId="77777777" w:rsidR="008746F9" w:rsidRDefault="008746F9">
      <w:pPr>
        <w:pStyle w:val="TM1"/>
        <w:tabs>
          <w:tab w:val="clear" w:pos="400"/>
          <w:tab w:val="left" w:pos="382"/>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Présentation</w:t>
      </w:r>
      <w:r>
        <w:rPr>
          <w:noProof/>
        </w:rPr>
        <w:tab/>
      </w:r>
      <w:r>
        <w:rPr>
          <w:noProof/>
        </w:rPr>
        <w:fldChar w:fldCharType="begin"/>
      </w:r>
      <w:r>
        <w:rPr>
          <w:noProof/>
        </w:rPr>
        <w:instrText xml:space="preserve"> PAGEREF _Toc223172232 \h </w:instrText>
      </w:r>
      <w:r>
        <w:rPr>
          <w:noProof/>
        </w:rPr>
      </w:r>
      <w:r>
        <w:rPr>
          <w:noProof/>
        </w:rPr>
        <w:fldChar w:fldCharType="separate"/>
      </w:r>
      <w:r>
        <w:rPr>
          <w:noProof/>
        </w:rPr>
        <w:t>5</w:t>
      </w:r>
      <w:r>
        <w:rPr>
          <w:noProof/>
        </w:rPr>
        <w:fldChar w:fldCharType="end"/>
      </w:r>
    </w:p>
    <w:p w14:paraId="0381DDEE" w14:textId="77777777" w:rsidR="008746F9" w:rsidRDefault="008746F9">
      <w:pPr>
        <w:pStyle w:val="TM2"/>
        <w:tabs>
          <w:tab w:val="left" w:pos="863"/>
        </w:tabs>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Mise en contexte</w:t>
      </w:r>
      <w:r>
        <w:tab/>
      </w:r>
      <w:r>
        <w:fldChar w:fldCharType="begin"/>
      </w:r>
      <w:r>
        <w:instrText xml:space="preserve"> PAGEREF _Toc223172233 \h </w:instrText>
      </w:r>
      <w:r>
        <w:fldChar w:fldCharType="separate"/>
      </w:r>
      <w:r>
        <w:t>5</w:t>
      </w:r>
      <w:r>
        <w:fldChar w:fldCharType="end"/>
      </w:r>
    </w:p>
    <w:p w14:paraId="282B97A7" w14:textId="77777777" w:rsidR="008746F9" w:rsidRDefault="008746F9">
      <w:pPr>
        <w:pStyle w:val="TM2"/>
        <w:tabs>
          <w:tab w:val="left" w:pos="863"/>
        </w:tabs>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Processus</w:t>
      </w:r>
      <w:r>
        <w:tab/>
      </w:r>
      <w:r>
        <w:fldChar w:fldCharType="begin"/>
      </w:r>
      <w:r>
        <w:instrText xml:space="preserve"> PAGEREF _Toc223172234 \h </w:instrText>
      </w:r>
      <w:r>
        <w:fldChar w:fldCharType="separate"/>
      </w:r>
      <w:r>
        <w:t>5</w:t>
      </w:r>
      <w:r>
        <w:fldChar w:fldCharType="end"/>
      </w:r>
    </w:p>
    <w:p w14:paraId="2B65B13E" w14:textId="77777777" w:rsidR="008746F9" w:rsidRDefault="008746F9">
      <w:pPr>
        <w:pStyle w:val="TM2"/>
        <w:tabs>
          <w:tab w:val="left" w:pos="863"/>
        </w:tabs>
        <w:rPr>
          <w:rFonts w:asciiTheme="minorHAnsi" w:eastAsiaTheme="minorEastAsia" w:hAnsiTheme="minorHAnsi" w:cstheme="minorBidi"/>
          <w:sz w:val="24"/>
          <w:lang w:eastAsia="ja-JP"/>
        </w:rPr>
      </w:pPr>
      <w:r>
        <w:t>2.3</w:t>
      </w:r>
      <w:r>
        <w:rPr>
          <w:rFonts w:asciiTheme="minorHAnsi" w:eastAsiaTheme="minorEastAsia" w:hAnsiTheme="minorHAnsi" w:cstheme="minorBidi"/>
          <w:sz w:val="24"/>
          <w:lang w:eastAsia="ja-JP"/>
        </w:rPr>
        <w:tab/>
      </w:r>
      <w:r>
        <w:t>Exigences applicables</w:t>
      </w:r>
      <w:r>
        <w:tab/>
      </w:r>
      <w:r>
        <w:fldChar w:fldCharType="begin"/>
      </w:r>
      <w:r>
        <w:instrText xml:space="preserve"> PAGEREF _Toc223172235 \h </w:instrText>
      </w:r>
      <w:r>
        <w:fldChar w:fldCharType="separate"/>
      </w:r>
      <w:r>
        <w:t>5</w:t>
      </w:r>
      <w:r>
        <w:fldChar w:fldCharType="end"/>
      </w:r>
    </w:p>
    <w:p w14:paraId="774D6D9D" w14:textId="77777777" w:rsidR="008746F9" w:rsidRDefault="008746F9">
      <w:pPr>
        <w:pStyle w:val="TM2"/>
        <w:tabs>
          <w:tab w:val="left" w:pos="863"/>
        </w:tabs>
        <w:rPr>
          <w:rFonts w:asciiTheme="minorHAnsi" w:eastAsiaTheme="minorEastAsia" w:hAnsiTheme="minorHAnsi" w:cstheme="minorBidi"/>
          <w:sz w:val="24"/>
          <w:lang w:eastAsia="ja-JP"/>
        </w:rPr>
      </w:pPr>
      <w:r>
        <w:t>2.4</w:t>
      </w:r>
      <w:r>
        <w:rPr>
          <w:rFonts w:asciiTheme="minorHAnsi" w:eastAsiaTheme="minorEastAsia" w:hAnsiTheme="minorHAnsi" w:cstheme="minorBidi"/>
          <w:sz w:val="24"/>
          <w:lang w:eastAsia="ja-JP"/>
        </w:rPr>
        <w:tab/>
      </w:r>
      <w:r>
        <w:t>Contraintes applicables</w:t>
      </w:r>
      <w:r>
        <w:tab/>
      </w:r>
      <w:r>
        <w:fldChar w:fldCharType="begin"/>
      </w:r>
      <w:r>
        <w:instrText xml:space="preserve"> PAGEREF _Toc223172236 \h </w:instrText>
      </w:r>
      <w:r>
        <w:fldChar w:fldCharType="separate"/>
      </w:r>
      <w:r>
        <w:t>6</w:t>
      </w:r>
      <w:r>
        <w:fldChar w:fldCharType="end"/>
      </w:r>
    </w:p>
    <w:p w14:paraId="707314EC" w14:textId="77777777" w:rsidR="008746F9" w:rsidRDefault="008746F9">
      <w:pPr>
        <w:pStyle w:val="TM2"/>
        <w:tabs>
          <w:tab w:val="left" w:pos="863"/>
        </w:tabs>
        <w:rPr>
          <w:rFonts w:asciiTheme="minorHAnsi" w:eastAsiaTheme="minorEastAsia" w:hAnsiTheme="minorHAnsi" w:cstheme="minorBidi"/>
          <w:sz w:val="24"/>
          <w:lang w:eastAsia="ja-JP"/>
        </w:rPr>
      </w:pPr>
      <w:r>
        <w:t>2.5</w:t>
      </w:r>
      <w:r>
        <w:rPr>
          <w:rFonts w:asciiTheme="minorHAnsi" w:eastAsiaTheme="minorEastAsia" w:hAnsiTheme="minorHAnsi" w:cstheme="minorBidi"/>
          <w:sz w:val="24"/>
          <w:lang w:eastAsia="ja-JP"/>
        </w:rPr>
        <w:tab/>
      </w:r>
      <w:r>
        <w:t>Critères applicables</w:t>
      </w:r>
      <w:r>
        <w:tab/>
      </w:r>
      <w:r>
        <w:fldChar w:fldCharType="begin"/>
      </w:r>
      <w:r>
        <w:instrText xml:space="preserve"> PAGEREF _Toc223172237 \h </w:instrText>
      </w:r>
      <w:r>
        <w:fldChar w:fldCharType="separate"/>
      </w:r>
      <w:r>
        <w:t>6</w:t>
      </w:r>
      <w:r>
        <w:fldChar w:fldCharType="end"/>
      </w:r>
    </w:p>
    <w:p w14:paraId="09F6895D" w14:textId="77777777" w:rsidR="008746F9" w:rsidRDefault="008746F9">
      <w:pPr>
        <w:pStyle w:val="TM2"/>
        <w:tabs>
          <w:tab w:val="left" w:pos="863"/>
        </w:tabs>
        <w:rPr>
          <w:rFonts w:asciiTheme="minorHAnsi" w:eastAsiaTheme="minorEastAsia" w:hAnsiTheme="minorHAnsi" w:cstheme="minorBidi"/>
          <w:sz w:val="24"/>
          <w:lang w:eastAsia="ja-JP"/>
        </w:rPr>
      </w:pPr>
      <w:r>
        <w:t>2.6</w:t>
      </w:r>
      <w:r>
        <w:rPr>
          <w:rFonts w:asciiTheme="minorHAnsi" w:eastAsiaTheme="minorEastAsia" w:hAnsiTheme="minorHAnsi" w:cstheme="minorBidi"/>
          <w:sz w:val="24"/>
          <w:lang w:eastAsia="ja-JP"/>
        </w:rPr>
        <w:tab/>
      </w:r>
      <w:r>
        <w:t>Hypothèses et contraintes</w:t>
      </w:r>
      <w:r>
        <w:tab/>
      </w:r>
      <w:r>
        <w:fldChar w:fldCharType="begin"/>
      </w:r>
      <w:r>
        <w:instrText xml:space="preserve"> PAGEREF _Toc223172238 \h </w:instrText>
      </w:r>
      <w:r>
        <w:fldChar w:fldCharType="separate"/>
      </w:r>
      <w:r>
        <w:t>6</w:t>
      </w:r>
      <w:r>
        <w:fldChar w:fldCharType="end"/>
      </w:r>
    </w:p>
    <w:p w14:paraId="5200705A" w14:textId="77777777" w:rsidR="008746F9" w:rsidRDefault="008746F9">
      <w:pPr>
        <w:pStyle w:val="TM1"/>
        <w:tabs>
          <w:tab w:val="clear" w:pos="400"/>
          <w:tab w:val="left" w:pos="382"/>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Architecture globale</w:t>
      </w:r>
      <w:r>
        <w:rPr>
          <w:noProof/>
        </w:rPr>
        <w:tab/>
      </w:r>
      <w:r>
        <w:rPr>
          <w:noProof/>
        </w:rPr>
        <w:fldChar w:fldCharType="begin"/>
      </w:r>
      <w:r>
        <w:rPr>
          <w:noProof/>
        </w:rPr>
        <w:instrText xml:space="preserve"> PAGEREF _Toc223172239 \h </w:instrText>
      </w:r>
      <w:r>
        <w:rPr>
          <w:noProof/>
        </w:rPr>
      </w:r>
      <w:r>
        <w:rPr>
          <w:noProof/>
        </w:rPr>
        <w:fldChar w:fldCharType="separate"/>
      </w:r>
      <w:r>
        <w:rPr>
          <w:noProof/>
        </w:rPr>
        <w:t>7</w:t>
      </w:r>
      <w:r>
        <w:rPr>
          <w:noProof/>
        </w:rPr>
        <w:fldChar w:fldCharType="end"/>
      </w:r>
    </w:p>
    <w:p w14:paraId="75E3160B" w14:textId="77777777" w:rsidR="008746F9" w:rsidRDefault="008746F9">
      <w:pPr>
        <w:pStyle w:val="TM2"/>
        <w:tabs>
          <w:tab w:val="left" w:pos="863"/>
        </w:tabs>
        <w:rPr>
          <w:rFonts w:asciiTheme="minorHAnsi" w:eastAsiaTheme="minorEastAsia" w:hAnsiTheme="minorHAnsi" w:cstheme="minorBidi"/>
          <w:sz w:val="24"/>
          <w:lang w:eastAsia="ja-JP"/>
        </w:rPr>
      </w:pPr>
      <w:r>
        <w:t>3.1</w:t>
      </w:r>
      <w:r>
        <w:rPr>
          <w:rFonts w:asciiTheme="minorHAnsi" w:eastAsiaTheme="minorEastAsia" w:hAnsiTheme="minorHAnsi" w:cstheme="minorBidi"/>
          <w:sz w:val="24"/>
          <w:lang w:eastAsia="ja-JP"/>
        </w:rPr>
        <w:tab/>
      </w:r>
      <w:r>
        <w:t>Décomposition modulaire</w:t>
      </w:r>
      <w:r>
        <w:tab/>
      </w:r>
      <w:r>
        <w:fldChar w:fldCharType="begin"/>
      </w:r>
      <w:r>
        <w:instrText xml:space="preserve"> PAGEREF _Toc223172240 \h </w:instrText>
      </w:r>
      <w:r>
        <w:fldChar w:fldCharType="separate"/>
      </w:r>
      <w:r>
        <w:t>7</w:t>
      </w:r>
      <w:r>
        <w:fldChar w:fldCharType="end"/>
      </w:r>
    </w:p>
    <w:p w14:paraId="23D18CAC" w14:textId="77777777" w:rsidR="008746F9" w:rsidRDefault="008746F9">
      <w:pPr>
        <w:pStyle w:val="TM2"/>
        <w:tabs>
          <w:tab w:val="left" w:pos="863"/>
        </w:tabs>
        <w:rPr>
          <w:rFonts w:asciiTheme="minorHAnsi" w:eastAsiaTheme="minorEastAsia" w:hAnsiTheme="minorHAnsi" w:cstheme="minorBidi"/>
          <w:sz w:val="24"/>
          <w:lang w:eastAsia="ja-JP"/>
        </w:rPr>
      </w:pPr>
      <w:r>
        <w:t>3.2</w:t>
      </w:r>
      <w:r>
        <w:rPr>
          <w:rFonts w:asciiTheme="minorHAnsi" w:eastAsiaTheme="minorEastAsia" w:hAnsiTheme="minorHAnsi" w:cstheme="minorBidi"/>
          <w:sz w:val="24"/>
          <w:lang w:eastAsia="ja-JP"/>
        </w:rPr>
        <w:tab/>
      </w:r>
      <w:r>
        <w:t>Décomposition dynamique</w:t>
      </w:r>
      <w:r>
        <w:tab/>
      </w:r>
      <w:r>
        <w:fldChar w:fldCharType="begin"/>
      </w:r>
      <w:r>
        <w:instrText xml:space="preserve"> PAGEREF _Toc223172241 \h </w:instrText>
      </w:r>
      <w:r>
        <w:fldChar w:fldCharType="separate"/>
      </w:r>
      <w:r>
        <w:t>7</w:t>
      </w:r>
      <w:r>
        <w:fldChar w:fldCharType="end"/>
      </w:r>
    </w:p>
    <w:p w14:paraId="390E72E2" w14:textId="77777777" w:rsidR="008746F9" w:rsidRDefault="008746F9">
      <w:pPr>
        <w:pStyle w:val="TM2"/>
        <w:tabs>
          <w:tab w:val="left" w:pos="863"/>
        </w:tabs>
        <w:rPr>
          <w:rFonts w:asciiTheme="minorHAnsi" w:eastAsiaTheme="minorEastAsia" w:hAnsiTheme="minorHAnsi" w:cstheme="minorBidi"/>
          <w:sz w:val="24"/>
          <w:lang w:eastAsia="ja-JP"/>
        </w:rPr>
      </w:pPr>
      <w:r>
        <w:t>3.3</w:t>
      </w:r>
      <w:r>
        <w:rPr>
          <w:rFonts w:asciiTheme="minorHAnsi" w:eastAsiaTheme="minorEastAsia" w:hAnsiTheme="minorHAnsi" w:cstheme="minorBidi"/>
          <w:sz w:val="24"/>
          <w:lang w:eastAsia="ja-JP"/>
        </w:rPr>
        <w:tab/>
      </w:r>
      <w:r>
        <w:t>Décomposition statique</w:t>
      </w:r>
      <w:r>
        <w:tab/>
      </w:r>
      <w:r>
        <w:fldChar w:fldCharType="begin"/>
      </w:r>
      <w:r>
        <w:instrText xml:space="preserve"> PAGEREF _Toc223172242 \h </w:instrText>
      </w:r>
      <w:r>
        <w:fldChar w:fldCharType="separate"/>
      </w:r>
      <w:r>
        <w:t>8</w:t>
      </w:r>
      <w:r>
        <w:fldChar w:fldCharType="end"/>
      </w:r>
    </w:p>
    <w:p w14:paraId="7A5A1E1E" w14:textId="77777777" w:rsidR="008746F9" w:rsidRDefault="008746F9">
      <w:pPr>
        <w:pStyle w:val="TM1"/>
        <w:tabs>
          <w:tab w:val="clear" w:pos="400"/>
          <w:tab w:val="left" w:pos="382"/>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Dépendances</w:t>
      </w:r>
      <w:r>
        <w:rPr>
          <w:noProof/>
        </w:rPr>
        <w:tab/>
      </w:r>
      <w:r>
        <w:rPr>
          <w:noProof/>
        </w:rPr>
        <w:fldChar w:fldCharType="begin"/>
      </w:r>
      <w:r>
        <w:rPr>
          <w:noProof/>
        </w:rPr>
        <w:instrText xml:space="preserve"> PAGEREF _Toc223172243 \h </w:instrText>
      </w:r>
      <w:r>
        <w:rPr>
          <w:noProof/>
        </w:rPr>
      </w:r>
      <w:r>
        <w:rPr>
          <w:noProof/>
        </w:rPr>
        <w:fldChar w:fldCharType="separate"/>
      </w:r>
      <w:r>
        <w:rPr>
          <w:noProof/>
        </w:rPr>
        <w:t>8</w:t>
      </w:r>
      <w:r>
        <w:rPr>
          <w:noProof/>
        </w:rPr>
        <w:fldChar w:fldCharType="end"/>
      </w:r>
    </w:p>
    <w:p w14:paraId="6E4252D1" w14:textId="77777777" w:rsidR="008746F9" w:rsidRDefault="008746F9">
      <w:pPr>
        <w:pStyle w:val="TM2"/>
        <w:tabs>
          <w:tab w:val="left" w:pos="863"/>
        </w:tabs>
        <w:rPr>
          <w:rFonts w:asciiTheme="minorHAnsi" w:eastAsiaTheme="minorEastAsia" w:hAnsiTheme="minorHAnsi" w:cstheme="minorBidi"/>
          <w:sz w:val="24"/>
          <w:lang w:eastAsia="ja-JP"/>
        </w:rPr>
      </w:pPr>
      <w:r>
        <w:t>4.1</w:t>
      </w:r>
      <w:r>
        <w:rPr>
          <w:rFonts w:asciiTheme="minorHAnsi" w:eastAsiaTheme="minorEastAsia" w:hAnsiTheme="minorHAnsi" w:cstheme="minorBidi"/>
          <w:sz w:val="24"/>
          <w:lang w:eastAsia="ja-JP"/>
        </w:rPr>
        <w:tab/>
      </w:r>
      <w:r>
        <w:t>Dépendances modulaires</w:t>
      </w:r>
      <w:r>
        <w:tab/>
      </w:r>
      <w:r>
        <w:fldChar w:fldCharType="begin"/>
      </w:r>
      <w:r>
        <w:instrText xml:space="preserve"> PAGEREF _Toc223172244 \h </w:instrText>
      </w:r>
      <w:r>
        <w:fldChar w:fldCharType="separate"/>
      </w:r>
      <w:r>
        <w:t>8</w:t>
      </w:r>
      <w:r>
        <w:fldChar w:fldCharType="end"/>
      </w:r>
    </w:p>
    <w:p w14:paraId="017007C0" w14:textId="77777777" w:rsidR="008746F9" w:rsidRDefault="008746F9">
      <w:pPr>
        <w:pStyle w:val="TM2"/>
        <w:tabs>
          <w:tab w:val="left" w:pos="863"/>
        </w:tabs>
        <w:rPr>
          <w:rFonts w:asciiTheme="minorHAnsi" w:eastAsiaTheme="minorEastAsia" w:hAnsiTheme="minorHAnsi" w:cstheme="minorBidi"/>
          <w:sz w:val="24"/>
          <w:lang w:eastAsia="ja-JP"/>
        </w:rPr>
      </w:pPr>
      <w:r>
        <w:t>4.2</w:t>
      </w:r>
      <w:r>
        <w:rPr>
          <w:rFonts w:asciiTheme="minorHAnsi" w:eastAsiaTheme="minorEastAsia" w:hAnsiTheme="minorHAnsi" w:cstheme="minorBidi"/>
          <w:sz w:val="24"/>
          <w:lang w:eastAsia="ja-JP"/>
        </w:rPr>
        <w:tab/>
      </w:r>
      <w:r>
        <w:t>Dépendances dynamiques</w:t>
      </w:r>
      <w:r>
        <w:tab/>
      </w:r>
      <w:r>
        <w:fldChar w:fldCharType="begin"/>
      </w:r>
      <w:r>
        <w:instrText xml:space="preserve"> PAGEREF _Toc223172245 \h </w:instrText>
      </w:r>
      <w:r>
        <w:fldChar w:fldCharType="separate"/>
      </w:r>
      <w:r>
        <w:t>8</w:t>
      </w:r>
      <w:r>
        <w:fldChar w:fldCharType="end"/>
      </w:r>
    </w:p>
    <w:p w14:paraId="41E612E9" w14:textId="77777777" w:rsidR="008746F9" w:rsidRDefault="008746F9">
      <w:pPr>
        <w:pStyle w:val="TM2"/>
        <w:tabs>
          <w:tab w:val="left" w:pos="863"/>
        </w:tabs>
        <w:rPr>
          <w:rFonts w:asciiTheme="minorHAnsi" w:eastAsiaTheme="minorEastAsia" w:hAnsiTheme="minorHAnsi" w:cstheme="minorBidi"/>
          <w:sz w:val="24"/>
          <w:lang w:eastAsia="ja-JP"/>
        </w:rPr>
      </w:pPr>
      <w:r>
        <w:t>4.3</w:t>
      </w:r>
      <w:r>
        <w:rPr>
          <w:rFonts w:asciiTheme="minorHAnsi" w:eastAsiaTheme="minorEastAsia" w:hAnsiTheme="minorHAnsi" w:cstheme="minorBidi"/>
          <w:sz w:val="24"/>
          <w:lang w:eastAsia="ja-JP"/>
        </w:rPr>
        <w:tab/>
      </w:r>
      <w:r>
        <w:t>Dépendances statiques</w:t>
      </w:r>
      <w:r>
        <w:tab/>
      </w:r>
      <w:r>
        <w:fldChar w:fldCharType="begin"/>
      </w:r>
      <w:r>
        <w:instrText xml:space="preserve"> PAGEREF _Toc223172246 \h </w:instrText>
      </w:r>
      <w:r>
        <w:fldChar w:fldCharType="separate"/>
      </w:r>
      <w:r>
        <w:t>8</w:t>
      </w:r>
      <w:r>
        <w:fldChar w:fldCharType="end"/>
      </w:r>
    </w:p>
    <w:p w14:paraId="32705D66" w14:textId="77777777" w:rsidR="008746F9" w:rsidRDefault="008746F9">
      <w:pPr>
        <w:pStyle w:val="TM1"/>
        <w:tabs>
          <w:tab w:val="clear" w:pos="400"/>
          <w:tab w:val="left" w:pos="382"/>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Interfaces</w:t>
      </w:r>
      <w:r>
        <w:rPr>
          <w:noProof/>
        </w:rPr>
        <w:tab/>
      </w:r>
      <w:r>
        <w:rPr>
          <w:noProof/>
        </w:rPr>
        <w:fldChar w:fldCharType="begin"/>
      </w:r>
      <w:r>
        <w:rPr>
          <w:noProof/>
        </w:rPr>
        <w:instrText xml:space="preserve"> PAGEREF _Toc223172247 \h </w:instrText>
      </w:r>
      <w:r>
        <w:rPr>
          <w:noProof/>
        </w:rPr>
      </w:r>
      <w:r>
        <w:rPr>
          <w:noProof/>
        </w:rPr>
        <w:fldChar w:fldCharType="separate"/>
      </w:r>
      <w:r>
        <w:rPr>
          <w:noProof/>
        </w:rPr>
        <w:t>8</w:t>
      </w:r>
      <w:r>
        <w:rPr>
          <w:noProof/>
        </w:rPr>
        <w:fldChar w:fldCharType="end"/>
      </w:r>
    </w:p>
    <w:p w14:paraId="1BBBCE73" w14:textId="77777777" w:rsidR="008746F9" w:rsidRDefault="008746F9">
      <w:pPr>
        <w:pStyle w:val="TM2"/>
        <w:tabs>
          <w:tab w:val="left" w:pos="863"/>
        </w:tabs>
        <w:rPr>
          <w:rFonts w:asciiTheme="minorHAnsi" w:eastAsiaTheme="minorEastAsia" w:hAnsiTheme="minorHAnsi" w:cstheme="minorBidi"/>
          <w:sz w:val="24"/>
          <w:lang w:eastAsia="ja-JP"/>
        </w:rPr>
      </w:pPr>
      <w:r>
        <w:t>5.1</w:t>
      </w:r>
      <w:r>
        <w:rPr>
          <w:rFonts w:asciiTheme="minorHAnsi" w:eastAsiaTheme="minorEastAsia" w:hAnsiTheme="minorHAnsi" w:cstheme="minorBidi"/>
          <w:sz w:val="24"/>
          <w:lang w:eastAsia="ja-JP"/>
        </w:rPr>
        <w:tab/>
      </w:r>
      <w:r>
        <w:t>Interfaces IMM</w:t>
      </w:r>
      <w:r>
        <w:tab/>
      </w:r>
      <w:r>
        <w:fldChar w:fldCharType="begin"/>
      </w:r>
      <w:r>
        <w:instrText xml:space="preserve"> PAGEREF _Toc223172248 \h </w:instrText>
      </w:r>
      <w:r>
        <w:fldChar w:fldCharType="separate"/>
      </w:r>
      <w:r>
        <w:t>8</w:t>
      </w:r>
      <w:r>
        <w:fldChar w:fldCharType="end"/>
      </w:r>
    </w:p>
    <w:p w14:paraId="0EEBD4B1" w14:textId="77777777" w:rsidR="008746F9" w:rsidRDefault="008746F9">
      <w:pPr>
        <w:pStyle w:val="TM2"/>
        <w:tabs>
          <w:tab w:val="left" w:pos="863"/>
        </w:tabs>
        <w:rPr>
          <w:rFonts w:asciiTheme="minorHAnsi" w:eastAsiaTheme="minorEastAsia" w:hAnsiTheme="minorHAnsi" w:cstheme="minorBidi"/>
          <w:sz w:val="24"/>
          <w:lang w:eastAsia="ja-JP"/>
        </w:rPr>
      </w:pPr>
      <w:r>
        <w:t>5.2</w:t>
      </w:r>
      <w:r>
        <w:rPr>
          <w:rFonts w:asciiTheme="minorHAnsi" w:eastAsiaTheme="minorEastAsia" w:hAnsiTheme="minorHAnsi" w:cstheme="minorBidi"/>
          <w:sz w:val="24"/>
          <w:lang w:eastAsia="ja-JP"/>
        </w:rPr>
        <w:tab/>
      </w:r>
      <w:r>
        <w:t>Interfaces IPM</w:t>
      </w:r>
      <w:r>
        <w:tab/>
      </w:r>
      <w:r>
        <w:fldChar w:fldCharType="begin"/>
      </w:r>
      <w:r>
        <w:instrText xml:space="preserve"> PAGEREF _Toc223172249 \h </w:instrText>
      </w:r>
      <w:r>
        <w:fldChar w:fldCharType="separate"/>
      </w:r>
      <w:r>
        <w:t>9</w:t>
      </w:r>
      <w:r>
        <w:fldChar w:fldCharType="end"/>
      </w:r>
    </w:p>
    <w:p w14:paraId="084B45A6" w14:textId="77777777" w:rsidR="008746F9" w:rsidRDefault="008746F9">
      <w:pPr>
        <w:pStyle w:val="TM1"/>
        <w:tabs>
          <w:tab w:val="clear" w:pos="400"/>
          <w:tab w:val="left" w:pos="382"/>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Conception</w:t>
      </w:r>
      <w:r>
        <w:rPr>
          <w:noProof/>
        </w:rPr>
        <w:tab/>
      </w:r>
      <w:r>
        <w:rPr>
          <w:noProof/>
        </w:rPr>
        <w:fldChar w:fldCharType="begin"/>
      </w:r>
      <w:r>
        <w:rPr>
          <w:noProof/>
        </w:rPr>
        <w:instrText xml:space="preserve"> PAGEREF _Toc223172250 \h </w:instrText>
      </w:r>
      <w:r>
        <w:rPr>
          <w:noProof/>
        </w:rPr>
      </w:r>
      <w:r>
        <w:rPr>
          <w:noProof/>
        </w:rPr>
        <w:fldChar w:fldCharType="separate"/>
      </w:r>
      <w:r>
        <w:rPr>
          <w:noProof/>
        </w:rPr>
        <w:t>9</w:t>
      </w:r>
      <w:r>
        <w:rPr>
          <w:noProof/>
        </w:rPr>
        <w:fldChar w:fldCharType="end"/>
      </w:r>
    </w:p>
    <w:p w14:paraId="4ABB9F63" w14:textId="77777777" w:rsidR="008746F9" w:rsidRDefault="008746F9">
      <w:pPr>
        <w:pStyle w:val="TM2"/>
        <w:tabs>
          <w:tab w:val="left" w:pos="863"/>
        </w:tabs>
        <w:rPr>
          <w:rFonts w:asciiTheme="minorHAnsi" w:eastAsiaTheme="minorEastAsia" w:hAnsiTheme="minorHAnsi" w:cstheme="minorBidi"/>
          <w:sz w:val="24"/>
          <w:lang w:eastAsia="ja-JP"/>
        </w:rPr>
      </w:pPr>
      <w:r>
        <w:t>6.1</w:t>
      </w:r>
      <w:r>
        <w:rPr>
          <w:rFonts w:asciiTheme="minorHAnsi" w:eastAsiaTheme="minorEastAsia" w:hAnsiTheme="minorHAnsi" w:cstheme="minorBidi"/>
          <w:sz w:val="24"/>
          <w:lang w:eastAsia="ja-JP"/>
        </w:rPr>
        <w:tab/>
      </w:r>
      <w:r>
        <w:t>Conception dynamique</w:t>
      </w:r>
      <w:r>
        <w:tab/>
      </w:r>
      <w:r>
        <w:fldChar w:fldCharType="begin"/>
      </w:r>
      <w:r>
        <w:instrText xml:space="preserve"> PAGEREF _Toc223172251 \h </w:instrText>
      </w:r>
      <w:r>
        <w:fldChar w:fldCharType="separate"/>
      </w:r>
      <w:r>
        <w:t>9</w:t>
      </w:r>
      <w:r>
        <w:fldChar w:fldCharType="end"/>
      </w:r>
    </w:p>
    <w:p w14:paraId="1ADE67A4" w14:textId="77777777" w:rsidR="008746F9" w:rsidRDefault="008746F9">
      <w:pPr>
        <w:pStyle w:val="TM2"/>
        <w:tabs>
          <w:tab w:val="left" w:pos="863"/>
        </w:tabs>
        <w:rPr>
          <w:rFonts w:asciiTheme="minorHAnsi" w:eastAsiaTheme="minorEastAsia" w:hAnsiTheme="minorHAnsi" w:cstheme="minorBidi"/>
          <w:sz w:val="24"/>
          <w:lang w:eastAsia="ja-JP"/>
        </w:rPr>
      </w:pPr>
      <w:r>
        <w:t>6.2</w:t>
      </w:r>
      <w:r>
        <w:rPr>
          <w:rFonts w:asciiTheme="minorHAnsi" w:eastAsiaTheme="minorEastAsia" w:hAnsiTheme="minorHAnsi" w:cstheme="minorBidi"/>
          <w:sz w:val="24"/>
          <w:lang w:eastAsia="ja-JP"/>
        </w:rPr>
        <w:tab/>
      </w:r>
      <w:r>
        <w:t>Conception statique</w:t>
      </w:r>
      <w:r>
        <w:tab/>
      </w:r>
      <w:r>
        <w:fldChar w:fldCharType="begin"/>
      </w:r>
      <w:r>
        <w:instrText xml:space="preserve"> PAGEREF _Toc223172252 \h </w:instrText>
      </w:r>
      <w:r>
        <w:fldChar w:fldCharType="separate"/>
      </w:r>
      <w:r>
        <w:t>9</w:t>
      </w:r>
      <w:r>
        <w:fldChar w:fldCharType="end"/>
      </w:r>
    </w:p>
    <w:p w14:paraId="613ACDC7" w14:textId="77777777" w:rsidR="008746F9" w:rsidRDefault="008746F9">
      <w:pPr>
        <w:pStyle w:val="TM1"/>
        <w:tabs>
          <w:tab w:val="left" w:pos="452"/>
        </w:tabs>
        <w:rPr>
          <w:rFonts w:asciiTheme="minorHAnsi" w:eastAsiaTheme="minorEastAsia" w:hAnsiTheme="minorHAnsi" w:cstheme="minorBidi"/>
          <w:b w:val="0"/>
          <w:bCs w:val="0"/>
          <w:noProof/>
          <w:lang w:eastAsia="ja-JP"/>
        </w:rPr>
      </w:pPr>
      <w:r>
        <w:rPr>
          <w:noProof/>
        </w:rPr>
        <w:t>A.</w:t>
      </w:r>
      <w:r>
        <w:rPr>
          <w:rFonts w:asciiTheme="minorHAnsi" w:eastAsiaTheme="minorEastAsia" w:hAnsiTheme="minorHAnsi" w:cstheme="minorBidi"/>
          <w:b w:val="0"/>
          <w:bCs w:val="0"/>
          <w:noProof/>
          <w:lang w:eastAsia="ja-JP"/>
        </w:rPr>
        <w:tab/>
      </w:r>
      <w:r>
        <w:rPr>
          <w:noProof/>
        </w:rPr>
        <w:t>Inventaire des hypothèses</w:t>
      </w:r>
      <w:r>
        <w:rPr>
          <w:noProof/>
        </w:rPr>
        <w:tab/>
      </w:r>
      <w:r>
        <w:rPr>
          <w:noProof/>
        </w:rPr>
        <w:fldChar w:fldCharType="begin"/>
      </w:r>
      <w:r>
        <w:rPr>
          <w:noProof/>
        </w:rPr>
        <w:instrText xml:space="preserve"> PAGEREF _Toc223172253 \h </w:instrText>
      </w:r>
      <w:r>
        <w:rPr>
          <w:noProof/>
        </w:rPr>
      </w:r>
      <w:r>
        <w:rPr>
          <w:noProof/>
        </w:rPr>
        <w:fldChar w:fldCharType="separate"/>
      </w:r>
      <w:r>
        <w:rPr>
          <w:noProof/>
        </w:rPr>
        <w:t>10</w:t>
      </w:r>
      <w:r>
        <w:rPr>
          <w:noProof/>
        </w:rPr>
        <w:fldChar w:fldCharType="end"/>
      </w:r>
    </w:p>
    <w:p w14:paraId="27F524E9" w14:textId="77777777" w:rsidR="008746F9" w:rsidRDefault="008746F9">
      <w:pPr>
        <w:pStyle w:val="TM1"/>
        <w:tabs>
          <w:tab w:val="left" w:pos="452"/>
        </w:tabs>
        <w:rPr>
          <w:rFonts w:asciiTheme="minorHAnsi" w:eastAsiaTheme="minorEastAsia" w:hAnsiTheme="minorHAnsi" w:cstheme="minorBidi"/>
          <w:b w:val="0"/>
          <w:bCs w:val="0"/>
          <w:noProof/>
          <w:lang w:eastAsia="ja-JP"/>
        </w:rPr>
      </w:pPr>
      <w:r>
        <w:rPr>
          <w:noProof/>
        </w:rPr>
        <w:t>B.</w:t>
      </w:r>
      <w:r>
        <w:rPr>
          <w:rFonts w:asciiTheme="minorHAnsi" w:eastAsiaTheme="minorEastAsia" w:hAnsiTheme="minorHAnsi" w:cstheme="minorBidi"/>
          <w:b w:val="0"/>
          <w:bCs w:val="0"/>
          <w:noProof/>
          <w:lang w:eastAsia="ja-JP"/>
        </w:rPr>
        <w:tab/>
      </w:r>
      <w:r>
        <w:rPr>
          <w:noProof/>
        </w:rPr>
        <w:t>Inventaire des critères</w:t>
      </w:r>
      <w:r>
        <w:rPr>
          <w:noProof/>
        </w:rPr>
        <w:tab/>
      </w:r>
      <w:r>
        <w:rPr>
          <w:noProof/>
        </w:rPr>
        <w:fldChar w:fldCharType="begin"/>
      </w:r>
      <w:r>
        <w:rPr>
          <w:noProof/>
        </w:rPr>
        <w:instrText xml:space="preserve"> PAGEREF _Toc223172254 \h </w:instrText>
      </w:r>
      <w:r>
        <w:rPr>
          <w:noProof/>
        </w:rPr>
      </w:r>
      <w:r>
        <w:rPr>
          <w:noProof/>
        </w:rPr>
        <w:fldChar w:fldCharType="separate"/>
      </w:r>
      <w:r>
        <w:rPr>
          <w:noProof/>
        </w:rPr>
        <w:t>11</w:t>
      </w:r>
      <w:r>
        <w:rPr>
          <w:noProof/>
        </w:rPr>
        <w:fldChar w:fldCharType="end"/>
      </w:r>
    </w:p>
    <w:p w14:paraId="0295BB6A" w14:textId="77777777" w:rsidR="008746F9" w:rsidRDefault="008746F9">
      <w:pPr>
        <w:pStyle w:val="TM1"/>
        <w:tabs>
          <w:tab w:val="left" w:pos="433"/>
        </w:tabs>
        <w:rPr>
          <w:rFonts w:asciiTheme="minorHAnsi" w:eastAsiaTheme="minorEastAsia" w:hAnsiTheme="minorHAnsi" w:cstheme="minorBidi"/>
          <w:b w:val="0"/>
          <w:bCs w:val="0"/>
          <w:noProof/>
          <w:lang w:eastAsia="ja-JP"/>
        </w:rPr>
      </w:pPr>
      <w:r>
        <w:rPr>
          <w:noProof/>
        </w:rPr>
        <w:t>C.</w:t>
      </w:r>
      <w:r>
        <w:rPr>
          <w:rFonts w:asciiTheme="minorHAnsi" w:eastAsiaTheme="minorEastAsia" w:hAnsiTheme="minorHAnsi" w:cstheme="minorBidi"/>
          <w:b w:val="0"/>
          <w:bCs w:val="0"/>
          <w:noProof/>
          <w:lang w:eastAsia="ja-JP"/>
        </w:rPr>
        <w:tab/>
      </w:r>
      <w:r>
        <w:rPr>
          <w:noProof/>
        </w:rPr>
        <w:t>Inventaires des exigences</w:t>
      </w:r>
      <w:r>
        <w:rPr>
          <w:noProof/>
        </w:rPr>
        <w:tab/>
      </w:r>
      <w:r>
        <w:rPr>
          <w:noProof/>
        </w:rPr>
        <w:fldChar w:fldCharType="begin"/>
      </w:r>
      <w:r>
        <w:rPr>
          <w:noProof/>
        </w:rPr>
        <w:instrText xml:space="preserve"> PAGEREF _Toc223172255 \h </w:instrText>
      </w:r>
      <w:r>
        <w:rPr>
          <w:noProof/>
        </w:rPr>
      </w:r>
      <w:r>
        <w:rPr>
          <w:noProof/>
        </w:rPr>
        <w:fldChar w:fldCharType="separate"/>
      </w:r>
      <w:r>
        <w:rPr>
          <w:noProof/>
        </w:rPr>
        <w:t>12</w:t>
      </w:r>
      <w:r>
        <w:rPr>
          <w:noProof/>
        </w:rPr>
        <w:fldChar w:fldCharType="end"/>
      </w:r>
    </w:p>
    <w:p w14:paraId="454390E6" w14:textId="77777777" w:rsidR="008746F9" w:rsidRDefault="008746F9">
      <w:pPr>
        <w:pStyle w:val="TM1"/>
        <w:tabs>
          <w:tab w:val="left" w:pos="465"/>
        </w:tabs>
        <w:rPr>
          <w:rFonts w:asciiTheme="minorHAnsi" w:eastAsiaTheme="minorEastAsia" w:hAnsiTheme="minorHAnsi" w:cstheme="minorBidi"/>
          <w:b w:val="0"/>
          <w:bCs w:val="0"/>
          <w:noProof/>
          <w:lang w:eastAsia="ja-JP"/>
        </w:rPr>
      </w:pPr>
      <w:r>
        <w:rPr>
          <w:noProof/>
        </w:rPr>
        <w:t>D.</w:t>
      </w:r>
      <w:r>
        <w:rPr>
          <w:rFonts w:asciiTheme="minorHAnsi" w:eastAsiaTheme="minorEastAsia" w:hAnsiTheme="minorHAnsi" w:cstheme="minorBidi"/>
          <w:b w:val="0"/>
          <w:bCs w:val="0"/>
          <w:noProof/>
          <w:lang w:eastAsia="ja-JP"/>
        </w:rPr>
        <w:tab/>
      </w:r>
      <w:r>
        <w:rPr>
          <w:noProof/>
        </w:rPr>
        <w:t>Inventaire des contraintes</w:t>
      </w:r>
      <w:r>
        <w:rPr>
          <w:noProof/>
        </w:rPr>
        <w:tab/>
      </w:r>
      <w:r>
        <w:rPr>
          <w:noProof/>
        </w:rPr>
        <w:fldChar w:fldCharType="begin"/>
      </w:r>
      <w:r>
        <w:rPr>
          <w:noProof/>
        </w:rPr>
        <w:instrText xml:space="preserve"> PAGEREF _Toc223172256 \h </w:instrText>
      </w:r>
      <w:r>
        <w:rPr>
          <w:noProof/>
        </w:rPr>
      </w:r>
      <w:r>
        <w:rPr>
          <w:noProof/>
        </w:rPr>
        <w:fldChar w:fldCharType="separate"/>
      </w:r>
      <w:r>
        <w:rPr>
          <w:noProof/>
        </w:rPr>
        <w:t>13</w:t>
      </w:r>
      <w:r>
        <w:rPr>
          <w:noProof/>
        </w:rPr>
        <w:fldChar w:fldCharType="end"/>
      </w:r>
    </w:p>
    <w:p w14:paraId="4C1A94A8" w14:textId="77777777" w:rsidR="008746F9" w:rsidRDefault="008746F9">
      <w:pPr>
        <w:pStyle w:val="TM1"/>
        <w:tabs>
          <w:tab w:val="left" w:pos="434"/>
        </w:tabs>
        <w:rPr>
          <w:rFonts w:asciiTheme="minorHAnsi" w:eastAsiaTheme="minorEastAsia" w:hAnsiTheme="minorHAnsi" w:cstheme="minorBidi"/>
          <w:b w:val="0"/>
          <w:bCs w:val="0"/>
          <w:noProof/>
          <w:lang w:eastAsia="ja-JP"/>
        </w:rPr>
      </w:pPr>
      <w:r>
        <w:rPr>
          <w:noProof/>
        </w:rPr>
        <w:t>E.</w:t>
      </w:r>
      <w:r>
        <w:rPr>
          <w:rFonts w:asciiTheme="minorHAnsi" w:eastAsiaTheme="minorEastAsia" w:hAnsiTheme="minorHAnsi" w:cstheme="minorBidi"/>
          <w:b w:val="0"/>
          <w:bCs w:val="0"/>
          <w:noProof/>
          <w:lang w:eastAsia="ja-JP"/>
        </w:rPr>
        <w:tab/>
      </w:r>
      <w:r>
        <w:rPr>
          <w:noProof/>
        </w:rPr>
        <w:t>Tableau modules-exigences-contraintes-critères</w:t>
      </w:r>
      <w:r>
        <w:rPr>
          <w:noProof/>
        </w:rPr>
        <w:tab/>
      </w:r>
      <w:r>
        <w:rPr>
          <w:noProof/>
        </w:rPr>
        <w:fldChar w:fldCharType="begin"/>
      </w:r>
      <w:r>
        <w:rPr>
          <w:noProof/>
        </w:rPr>
        <w:instrText xml:space="preserve"> PAGEREF _Toc223172257 \h </w:instrText>
      </w:r>
      <w:r>
        <w:rPr>
          <w:noProof/>
        </w:rPr>
      </w:r>
      <w:r>
        <w:rPr>
          <w:noProof/>
        </w:rPr>
        <w:fldChar w:fldCharType="separate"/>
      </w:r>
      <w:r>
        <w:rPr>
          <w:noProof/>
        </w:rPr>
        <w:t>14</w:t>
      </w:r>
      <w:r>
        <w:rPr>
          <w:noProof/>
        </w:rPr>
        <w:fldChar w:fldCharType="end"/>
      </w:r>
    </w:p>
    <w:p w14:paraId="3B710FF4" w14:textId="77777777" w:rsidR="00F017C8" w:rsidRDefault="00F017C8" w:rsidP="00F017C8">
      <w:r>
        <w:rPr>
          <w:b/>
          <w:i/>
        </w:rPr>
        <w:fldChar w:fldCharType="end"/>
      </w:r>
    </w:p>
    <w:p w14:paraId="7B7DE45F" w14:textId="77777777" w:rsidR="00F017C8" w:rsidRDefault="00F017C8" w:rsidP="00F017C8">
      <w:pPr>
        <w:pStyle w:val="Sous-titre"/>
        <w:spacing w:after="60"/>
      </w:pPr>
      <w:r>
        <w:lastRenderedPageBreak/>
        <w:t>Données de publication</w:t>
      </w:r>
    </w:p>
    <w:p w14:paraId="27AEFD76" w14:textId="77777777" w:rsidR="00F017C8" w:rsidRPr="00085152" w:rsidRDefault="00F017C8" w:rsidP="00F017C8">
      <w:pPr>
        <w:pStyle w:val="Sous-titre2"/>
      </w:pPr>
      <w:r w:rsidRPr="00085152">
        <w:t>Historique des révisions</w:t>
      </w:r>
    </w:p>
    <w:tbl>
      <w:tblPr>
        <w:tblW w:w="0" w:type="auto"/>
        <w:tblLook w:val="01E0" w:firstRow="1" w:lastRow="1" w:firstColumn="1" w:lastColumn="1" w:noHBand="0" w:noVBand="0"/>
      </w:tblPr>
      <w:tblGrid>
        <w:gridCol w:w="841"/>
        <w:gridCol w:w="1196"/>
        <w:gridCol w:w="772"/>
        <w:gridCol w:w="6994"/>
      </w:tblGrid>
      <w:tr w:rsidR="000B559F" w:rsidRPr="005A5926" w14:paraId="393C29FD" w14:textId="77777777" w:rsidTr="00F017C8">
        <w:tc>
          <w:tcPr>
            <w:tcW w:w="841" w:type="dxa"/>
          </w:tcPr>
          <w:p w14:paraId="7F3E4F89" w14:textId="77777777" w:rsidR="000B559F" w:rsidRPr="005A5926" w:rsidRDefault="000B559F" w:rsidP="00F017C8">
            <w:pPr>
              <w:pStyle w:val="Tableaulibell"/>
            </w:pPr>
            <w:r w:rsidRPr="005A5926">
              <w:t>version</w:t>
            </w:r>
          </w:p>
        </w:tc>
        <w:tc>
          <w:tcPr>
            <w:tcW w:w="1196" w:type="dxa"/>
          </w:tcPr>
          <w:p w14:paraId="147E3967" w14:textId="77777777" w:rsidR="000B559F" w:rsidRPr="005A5926" w:rsidRDefault="000B559F" w:rsidP="00F017C8">
            <w:pPr>
              <w:pStyle w:val="Tableaulibell"/>
            </w:pPr>
            <w:r w:rsidRPr="005A5926">
              <w:t>date</w:t>
            </w:r>
          </w:p>
        </w:tc>
        <w:tc>
          <w:tcPr>
            <w:tcW w:w="772" w:type="dxa"/>
          </w:tcPr>
          <w:p w14:paraId="496CD6FF" w14:textId="77777777" w:rsidR="000B559F" w:rsidRPr="005A5926" w:rsidRDefault="000B559F" w:rsidP="00F017C8">
            <w:pPr>
              <w:pStyle w:val="Tableaulibell"/>
            </w:pPr>
            <w:r w:rsidRPr="005A5926">
              <w:t>auteur</w:t>
            </w:r>
          </w:p>
        </w:tc>
        <w:tc>
          <w:tcPr>
            <w:tcW w:w="6994" w:type="dxa"/>
          </w:tcPr>
          <w:p w14:paraId="6F80BF6A" w14:textId="77777777" w:rsidR="000B559F" w:rsidRPr="005A5926" w:rsidRDefault="000B559F" w:rsidP="00F017C8">
            <w:pPr>
              <w:pStyle w:val="Tableaulibell"/>
            </w:pPr>
            <w:r w:rsidRPr="005A5926">
              <w:t>description</w:t>
            </w:r>
          </w:p>
        </w:tc>
      </w:tr>
      <w:tr w:rsidR="00F017C8" w:rsidRPr="00F017C8" w14:paraId="17E52A5B" w14:textId="77777777" w:rsidTr="00F017C8">
        <w:tc>
          <w:tcPr>
            <w:tcW w:w="841" w:type="dxa"/>
            <w:tcBorders>
              <w:bottom w:val="nil"/>
            </w:tcBorders>
          </w:tcPr>
          <w:p w14:paraId="542398B7" w14:textId="77777777" w:rsidR="00F017C8" w:rsidRPr="00F017C8" w:rsidRDefault="00F017C8" w:rsidP="00F017C8">
            <w:pPr>
              <w:pStyle w:val="Tableaunormal0"/>
            </w:pPr>
            <w:r>
              <w:t>1.1</w:t>
            </w:r>
            <w:r w:rsidRPr="00F017C8">
              <w:t>.0a</w:t>
            </w:r>
          </w:p>
        </w:tc>
        <w:tc>
          <w:tcPr>
            <w:tcW w:w="1196" w:type="dxa"/>
            <w:tcBorders>
              <w:bottom w:val="nil"/>
            </w:tcBorders>
          </w:tcPr>
          <w:p w14:paraId="74A67B18" w14:textId="0525374B" w:rsidR="00F017C8" w:rsidRPr="00F017C8" w:rsidRDefault="00CA5BB6" w:rsidP="00F017C8">
            <w:pPr>
              <w:pStyle w:val="Tableaunormal0"/>
            </w:pPr>
            <w:r>
              <w:t>2013-02-22</w:t>
            </w:r>
          </w:p>
        </w:tc>
        <w:tc>
          <w:tcPr>
            <w:tcW w:w="772" w:type="dxa"/>
            <w:tcBorders>
              <w:bottom w:val="nil"/>
            </w:tcBorders>
          </w:tcPr>
          <w:p w14:paraId="31CD4706" w14:textId="77777777" w:rsidR="00F017C8" w:rsidRPr="00F017C8" w:rsidRDefault="00F017C8" w:rsidP="00F017C8">
            <w:pPr>
              <w:pStyle w:val="Tableaunormal0"/>
            </w:pPr>
            <w:r>
              <w:t>LL</w:t>
            </w:r>
          </w:p>
        </w:tc>
        <w:tc>
          <w:tcPr>
            <w:tcW w:w="6994" w:type="dxa"/>
            <w:tcBorders>
              <w:bottom w:val="nil"/>
            </w:tcBorders>
          </w:tcPr>
          <w:p w14:paraId="2B2A7C09" w14:textId="7D8B8CDD" w:rsidR="00F017C8" w:rsidRPr="00F017C8" w:rsidRDefault="00CA5BB6" w:rsidP="00F017C8">
            <w:pPr>
              <w:pStyle w:val="Tableaunormal0"/>
            </w:pPr>
            <w:r>
              <w:t>Adaptation au nouveau modèle glogus.docx et à la nouvelle orthographe.</w:t>
            </w:r>
          </w:p>
        </w:tc>
      </w:tr>
      <w:tr w:rsidR="00D80EE0" w:rsidRPr="00F017C8" w14:paraId="01518CD9" w14:textId="77777777" w:rsidTr="00F017C8">
        <w:tc>
          <w:tcPr>
            <w:tcW w:w="841" w:type="dxa"/>
            <w:tcBorders>
              <w:top w:val="nil"/>
              <w:bottom w:val="nil"/>
            </w:tcBorders>
          </w:tcPr>
          <w:p w14:paraId="4D96AAAB" w14:textId="77777777" w:rsidR="00D80EE0" w:rsidRPr="00F017C8" w:rsidRDefault="00DF7E4E" w:rsidP="00F017C8">
            <w:pPr>
              <w:pStyle w:val="Tableaunormal0"/>
            </w:pPr>
            <w:r w:rsidRPr="00F017C8">
              <w:t>1.0.0a</w:t>
            </w:r>
          </w:p>
        </w:tc>
        <w:tc>
          <w:tcPr>
            <w:tcW w:w="1196" w:type="dxa"/>
            <w:tcBorders>
              <w:top w:val="nil"/>
              <w:bottom w:val="nil"/>
            </w:tcBorders>
          </w:tcPr>
          <w:p w14:paraId="281E3225" w14:textId="77777777" w:rsidR="00D80EE0" w:rsidRPr="00F017C8" w:rsidRDefault="00D80EE0" w:rsidP="00F017C8">
            <w:pPr>
              <w:pStyle w:val="Tableaunormal0"/>
            </w:pPr>
            <w:r w:rsidRPr="00F017C8">
              <w:t>2008-05-01</w:t>
            </w:r>
          </w:p>
        </w:tc>
        <w:tc>
          <w:tcPr>
            <w:tcW w:w="772" w:type="dxa"/>
            <w:tcBorders>
              <w:top w:val="nil"/>
              <w:bottom w:val="nil"/>
            </w:tcBorders>
          </w:tcPr>
          <w:p w14:paraId="29768EFB" w14:textId="77777777" w:rsidR="00D80EE0" w:rsidRPr="00F017C8" w:rsidRDefault="00D80EE0" w:rsidP="00F017C8">
            <w:pPr>
              <w:pStyle w:val="Tableaunormal0"/>
            </w:pPr>
            <w:r w:rsidRPr="00F017C8">
              <w:t>SD</w:t>
            </w:r>
          </w:p>
        </w:tc>
        <w:tc>
          <w:tcPr>
            <w:tcW w:w="6994" w:type="dxa"/>
            <w:tcBorders>
              <w:top w:val="nil"/>
              <w:bottom w:val="nil"/>
            </w:tcBorders>
          </w:tcPr>
          <w:p w14:paraId="44580F58" w14:textId="77777777" w:rsidR="00D80EE0" w:rsidRPr="00F017C8" w:rsidRDefault="00D80EE0" w:rsidP="00F017C8">
            <w:pPr>
              <w:pStyle w:val="Tableaunormal0"/>
            </w:pPr>
            <w:r w:rsidRPr="00F017C8">
              <w:t>Modifications des styles Word</w:t>
            </w:r>
          </w:p>
        </w:tc>
      </w:tr>
      <w:tr w:rsidR="00342A46" w:rsidRPr="00F017C8" w14:paraId="75D980E6" w14:textId="77777777" w:rsidTr="00F017C8">
        <w:tc>
          <w:tcPr>
            <w:tcW w:w="841" w:type="dxa"/>
            <w:tcBorders>
              <w:top w:val="nil"/>
              <w:bottom w:val="nil"/>
            </w:tcBorders>
          </w:tcPr>
          <w:p w14:paraId="30950732" w14:textId="77777777" w:rsidR="00342A46" w:rsidRPr="00F017C8" w:rsidRDefault="00342A46" w:rsidP="00F017C8">
            <w:pPr>
              <w:pStyle w:val="Tableaunormal0"/>
            </w:pPr>
            <w:r w:rsidRPr="00F017C8">
              <w:t>0.2.0d</w:t>
            </w:r>
          </w:p>
        </w:tc>
        <w:tc>
          <w:tcPr>
            <w:tcW w:w="1196" w:type="dxa"/>
            <w:tcBorders>
              <w:top w:val="nil"/>
              <w:bottom w:val="nil"/>
            </w:tcBorders>
          </w:tcPr>
          <w:p w14:paraId="6041E301" w14:textId="77777777" w:rsidR="00342A46" w:rsidRPr="00F017C8" w:rsidRDefault="00342A46" w:rsidP="00F017C8">
            <w:pPr>
              <w:pStyle w:val="Tableaunormal0"/>
            </w:pPr>
            <w:r w:rsidRPr="00F017C8">
              <w:t>2005-06-06</w:t>
            </w:r>
          </w:p>
        </w:tc>
        <w:tc>
          <w:tcPr>
            <w:tcW w:w="772" w:type="dxa"/>
            <w:tcBorders>
              <w:top w:val="nil"/>
              <w:bottom w:val="nil"/>
            </w:tcBorders>
          </w:tcPr>
          <w:p w14:paraId="5AAE7A89" w14:textId="77777777" w:rsidR="00342A46" w:rsidRPr="00F017C8" w:rsidRDefault="00342A46" w:rsidP="00F017C8">
            <w:pPr>
              <w:pStyle w:val="Tableaunormal0"/>
            </w:pPr>
            <w:r w:rsidRPr="00F017C8">
              <w:t>LL</w:t>
            </w:r>
          </w:p>
        </w:tc>
        <w:tc>
          <w:tcPr>
            <w:tcW w:w="6994" w:type="dxa"/>
            <w:tcBorders>
              <w:top w:val="nil"/>
              <w:bottom w:val="nil"/>
            </w:tcBorders>
          </w:tcPr>
          <w:p w14:paraId="729FC1C4" w14:textId="4891545E" w:rsidR="00342A46" w:rsidRPr="00F017C8" w:rsidRDefault="00342A46" w:rsidP="00F017C8">
            <w:pPr>
              <w:pStyle w:val="Tableaunormal0"/>
            </w:pPr>
            <w:r w:rsidRPr="00F017C8">
              <w:t xml:space="preserve">Version révisée pour le cours </w:t>
            </w:r>
            <w:bookmarkStart w:id="0" w:name="_GoBack"/>
            <w:r w:rsidR="005877E9">
              <w:t>IFT</w:t>
            </w:r>
            <w:bookmarkEnd w:id="0"/>
            <w:r w:rsidR="005877E9">
              <w:t> </w:t>
            </w:r>
            <w:r w:rsidRPr="00F017C8">
              <w:t xml:space="preserve">424 - </w:t>
            </w:r>
            <w:r w:rsidR="005877E9">
              <w:t>été </w:t>
            </w:r>
            <w:r w:rsidRPr="00F017C8">
              <w:t>2005</w:t>
            </w:r>
          </w:p>
        </w:tc>
      </w:tr>
      <w:tr w:rsidR="000B559F" w:rsidRPr="00F017C8" w14:paraId="27A5573F" w14:textId="77777777" w:rsidTr="00F017C8">
        <w:tc>
          <w:tcPr>
            <w:tcW w:w="841" w:type="dxa"/>
            <w:tcBorders>
              <w:top w:val="nil"/>
              <w:bottom w:val="nil"/>
            </w:tcBorders>
          </w:tcPr>
          <w:p w14:paraId="3432EBC5" w14:textId="77777777" w:rsidR="000B559F" w:rsidRPr="00F017C8" w:rsidRDefault="000B559F" w:rsidP="00F017C8">
            <w:pPr>
              <w:pStyle w:val="Tableaunormal0"/>
            </w:pPr>
            <w:r w:rsidRPr="00F017C8">
              <w:t>0.1.0c</w:t>
            </w:r>
          </w:p>
        </w:tc>
        <w:tc>
          <w:tcPr>
            <w:tcW w:w="1196" w:type="dxa"/>
            <w:tcBorders>
              <w:top w:val="nil"/>
              <w:bottom w:val="nil"/>
            </w:tcBorders>
          </w:tcPr>
          <w:p w14:paraId="208BB3EB" w14:textId="77777777" w:rsidR="000B559F" w:rsidRPr="00F017C8" w:rsidRDefault="000B559F" w:rsidP="00F017C8">
            <w:pPr>
              <w:pStyle w:val="Tableaunormal0"/>
            </w:pPr>
            <w:r w:rsidRPr="00F017C8">
              <w:t>2004-05-16</w:t>
            </w:r>
          </w:p>
        </w:tc>
        <w:tc>
          <w:tcPr>
            <w:tcW w:w="772" w:type="dxa"/>
            <w:tcBorders>
              <w:top w:val="nil"/>
              <w:bottom w:val="nil"/>
            </w:tcBorders>
          </w:tcPr>
          <w:p w14:paraId="2A81FF8F" w14:textId="77777777" w:rsidR="000B559F" w:rsidRPr="00F017C8" w:rsidRDefault="000B559F" w:rsidP="00F017C8">
            <w:pPr>
              <w:pStyle w:val="Tableaunormal0"/>
            </w:pPr>
            <w:r w:rsidRPr="00F017C8">
              <w:t>LL</w:t>
            </w:r>
          </w:p>
        </w:tc>
        <w:tc>
          <w:tcPr>
            <w:tcW w:w="6994" w:type="dxa"/>
            <w:tcBorders>
              <w:top w:val="nil"/>
              <w:bottom w:val="nil"/>
            </w:tcBorders>
          </w:tcPr>
          <w:p w14:paraId="5835EBD6" w14:textId="77777777" w:rsidR="000B559F" w:rsidRPr="00F017C8" w:rsidRDefault="000B559F" w:rsidP="00F017C8">
            <w:pPr>
              <w:pStyle w:val="Tableaunormal0"/>
            </w:pPr>
            <w:r w:rsidRPr="00F017C8">
              <w:t>Version préliminaire à être diffusée.</w:t>
            </w:r>
          </w:p>
        </w:tc>
      </w:tr>
      <w:tr w:rsidR="000B559F" w:rsidRPr="00F017C8" w14:paraId="45EF9822" w14:textId="77777777" w:rsidTr="00F017C8">
        <w:tc>
          <w:tcPr>
            <w:tcW w:w="841" w:type="dxa"/>
            <w:tcBorders>
              <w:top w:val="nil"/>
            </w:tcBorders>
          </w:tcPr>
          <w:p w14:paraId="0D10D1F3" w14:textId="77777777" w:rsidR="000B559F" w:rsidRPr="00F017C8" w:rsidRDefault="000B559F" w:rsidP="00F017C8">
            <w:pPr>
              <w:pStyle w:val="Tableaunormal0"/>
            </w:pPr>
            <w:r w:rsidRPr="00F017C8">
              <w:t>0.1.0a</w:t>
            </w:r>
          </w:p>
        </w:tc>
        <w:tc>
          <w:tcPr>
            <w:tcW w:w="1196" w:type="dxa"/>
            <w:tcBorders>
              <w:top w:val="nil"/>
            </w:tcBorders>
          </w:tcPr>
          <w:p w14:paraId="59530462" w14:textId="77777777" w:rsidR="000B559F" w:rsidRPr="00F017C8" w:rsidRDefault="000B559F" w:rsidP="00F017C8">
            <w:pPr>
              <w:pStyle w:val="Tableaunormal0"/>
            </w:pPr>
            <w:r w:rsidRPr="00F017C8">
              <w:t>2004-05-15</w:t>
            </w:r>
          </w:p>
        </w:tc>
        <w:tc>
          <w:tcPr>
            <w:tcW w:w="772" w:type="dxa"/>
            <w:tcBorders>
              <w:top w:val="nil"/>
            </w:tcBorders>
          </w:tcPr>
          <w:p w14:paraId="60DC0AC7" w14:textId="77777777" w:rsidR="000B559F" w:rsidRPr="00F017C8" w:rsidRDefault="000B559F" w:rsidP="00F017C8">
            <w:pPr>
              <w:pStyle w:val="Tableaunormal0"/>
            </w:pPr>
            <w:r w:rsidRPr="00F017C8">
              <w:t>LL</w:t>
            </w:r>
          </w:p>
        </w:tc>
        <w:tc>
          <w:tcPr>
            <w:tcW w:w="6994" w:type="dxa"/>
            <w:tcBorders>
              <w:top w:val="nil"/>
            </w:tcBorders>
          </w:tcPr>
          <w:p w14:paraId="749652B3" w14:textId="77777777" w:rsidR="000B559F" w:rsidRPr="00F017C8" w:rsidRDefault="000B559F" w:rsidP="00F017C8">
            <w:pPr>
              <w:pStyle w:val="Tableaunormal0"/>
            </w:pPr>
            <w:r w:rsidRPr="00F017C8">
              <w:t>Première esquisse</w:t>
            </w:r>
          </w:p>
        </w:tc>
      </w:tr>
    </w:tbl>
    <w:p w14:paraId="13AC3AFA" w14:textId="77777777" w:rsidR="000B559F" w:rsidRDefault="000B559F" w:rsidP="00C1168A"/>
    <w:p w14:paraId="515F4E81" w14:textId="77777777" w:rsidR="000B559F" w:rsidRDefault="00342A46" w:rsidP="00F73CB5">
      <w:pPr>
        <w:pStyle w:val="Sous-titre2"/>
      </w:pPr>
      <w:r>
        <w:t>Sommaire</w:t>
      </w:r>
    </w:p>
    <w:p w14:paraId="505381DB" w14:textId="77777777" w:rsidR="00F017C8" w:rsidRPr="00970E0D" w:rsidRDefault="00F017C8" w:rsidP="00F017C8">
      <w:pPr>
        <w:pStyle w:val="Corpsdetexte"/>
        <w:rPr>
          <w:rStyle w:val="carrestreint"/>
        </w:rPr>
      </w:pPr>
      <w:r w:rsidRPr="00970E0D">
        <w:rPr>
          <w:rStyle w:val="carrestreint"/>
        </w:rPr>
        <w:t xml:space="preserve">Le sommaire présente les éléments jugés essentiels à une décision </w:t>
      </w:r>
      <w:r>
        <w:rPr>
          <w:rStyle w:val="carrestreint"/>
        </w:rPr>
        <w:t>basée sur le</w:t>
      </w:r>
      <w:r w:rsidRPr="00970E0D">
        <w:rPr>
          <w:rStyle w:val="carrestreint"/>
        </w:rPr>
        <w:t xml:space="preserve"> document (recommandations, engagements, etc.). Dans le cas d’un mandat, le sommaire devrait comprendre trois parties : une courte description du projet (elle sera utilisée pour faire l’</w:t>
      </w:r>
      <w:r>
        <w:rPr>
          <w:rStyle w:val="carrestreint"/>
        </w:rPr>
        <w:t>annonce</w:t>
      </w:r>
      <w:r w:rsidRPr="00970E0D">
        <w:rPr>
          <w:rStyle w:val="carrestreint"/>
        </w:rPr>
        <w:t xml:space="preserve"> de votre présentation), la </w:t>
      </w:r>
      <w:r>
        <w:rPr>
          <w:rStyle w:val="carrestreint"/>
        </w:rPr>
        <w:t>liste</w:t>
      </w:r>
      <w:r w:rsidRPr="00970E0D">
        <w:rPr>
          <w:rStyle w:val="carrestreint"/>
        </w:rPr>
        <w:t xml:space="preserve"> des </w:t>
      </w:r>
      <w:r>
        <w:rPr>
          <w:rStyle w:val="carrestreint"/>
        </w:rPr>
        <w:t>résultats</w:t>
      </w:r>
      <w:r w:rsidRPr="00970E0D">
        <w:rPr>
          <w:rStyle w:val="carrestreint"/>
        </w:rPr>
        <w:t xml:space="preserve"> majeurs attendus, la liste des </w:t>
      </w:r>
      <w:r>
        <w:rPr>
          <w:rStyle w:val="carrestreint"/>
        </w:rPr>
        <w:t>riches</w:t>
      </w:r>
      <w:r w:rsidRPr="00970E0D">
        <w:rPr>
          <w:rStyle w:val="carrestreint"/>
        </w:rPr>
        <w:t xml:space="preserve"> qui pourraient empêcher la réussite du mandat et finalement les autres paramètres de la cible du projet (date de début, date de fin, effort total requis en heures-personne, le niveau de qualité, etc.).</w:t>
      </w:r>
    </w:p>
    <w:p w14:paraId="2EA983FA" w14:textId="77777777" w:rsidR="000B559F" w:rsidRPr="008A15B0" w:rsidRDefault="000B559F" w:rsidP="00CC1F23">
      <w:pPr>
        <w:pStyle w:val="Corpsdetexte"/>
        <w:rPr>
          <w:rStyle w:val="carrestreint"/>
        </w:rPr>
      </w:pPr>
      <w:r w:rsidRPr="008A15B0">
        <w:rPr>
          <w:rStyle w:val="carrestreint"/>
        </w:rPr>
        <w:t>Le présent gabarit peut être utilisé pour spécifier tout autant un système qu’un sous-système.</w:t>
      </w:r>
    </w:p>
    <w:p w14:paraId="3838EA5C" w14:textId="77777777" w:rsidR="000B559F" w:rsidRDefault="000B559F" w:rsidP="00CC1F23">
      <w:pPr>
        <w:pStyle w:val="Corpsdetexte"/>
      </w:pPr>
      <w:r>
        <w:t xml:space="preserve">Ce document présente la spécification </w:t>
      </w:r>
      <w:r w:rsidR="00342A46">
        <w:t>d’architecture</w:t>
      </w:r>
      <w:r>
        <w:t xml:space="preserve"> du système </w:t>
      </w:r>
      <w:fldSimple w:instr=" DOCPROPERTY &quot;Projet&quot;  \* MERGEFORMAT ">
        <w:r w:rsidR="008746F9">
          <w:t>&lt;&lt;Système&gt;&gt;</w:t>
        </w:r>
      </w:fldSimple>
      <w:r>
        <w:t xml:space="preserve">. </w:t>
      </w:r>
      <w:r w:rsidR="00CF4A8C">
        <w:t xml:space="preserve">Il est issu de la phase de développement et doit permettre d’établir l’architecture générale du système en accord avec les exigences spécifiées dans la SES et les critères de conception qui en découlent. </w:t>
      </w:r>
      <w:r>
        <w:t xml:space="preserve">Il s’adresse au commanditaire et à tous les participants au projet. Il a été rédigé en prenant en </w:t>
      </w:r>
      <w:r w:rsidR="00CF4A8C">
        <w:t>compte les</w:t>
      </w:r>
      <w:r>
        <w:t xml:space="preserve"> lignes directrices de la norme ISO 9000-3 et le modèle de développement CMM du SEI.</w:t>
      </w:r>
    </w:p>
    <w:p w14:paraId="7A838B68" w14:textId="77777777" w:rsidR="00F017C8" w:rsidRPr="00F87E50" w:rsidRDefault="00F017C8" w:rsidP="00F017C8">
      <w:pPr>
        <w:pStyle w:val="Sous-titre2"/>
      </w:pPr>
      <w:bookmarkStart w:id="1" w:name="_Toc106025922"/>
      <w:bookmarkStart w:id="2" w:name="_Toc239770789"/>
      <w:r>
        <w:t>Approbation</w:t>
      </w:r>
    </w:p>
    <w:p w14:paraId="238819A2" w14:textId="77777777" w:rsidR="00F017C8" w:rsidRPr="005959DC" w:rsidRDefault="00F017C8" w:rsidP="00F017C8">
      <w:pPr>
        <w:pStyle w:val="Corpsdetexte"/>
        <w:rPr>
          <w:rStyle w:val="carrestreint"/>
        </w:rPr>
      </w:pPr>
      <w:r w:rsidRPr="005959DC">
        <w:rPr>
          <w:rStyle w:val="carrestreint"/>
        </w:rPr>
        <w:t>Selon l’état d’avancement des travaux, utiliser l’une ou l’autre des formulations suivantes.</w:t>
      </w:r>
      <w:r>
        <w:rPr>
          <w:rStyle w:val="carrestreint"/>
        </w:rPr>
        <w:t xml:space="preserve"> Si le document n’est pas sujet à approbation, supprimer la rubrique Approbation au complet.</w:t>
      </w:r>
    </w:p>
    <w:p w14:paraId="374C1147" w14:textId="77777777" w:rsidR="00F017C8" w:rsidRDefault="00F017C8" w:rsidP="00F017C8">
      <w:pPr>
        <w:pStyle w:val="Corpsdetexte"/>
      </w:pPr>
      <w:r>
        <w:t>La présente version du document n’est pas encore validée. Il s’agit d’un simple document de travail.</w:t>
      </w:r>
    </w:p>
    <w:p w14:paraId="7C3F97D2" w14:textId="77777777" w:rsidR="00F017C8" w:rsidRPr="007A3DDF" w:rsidRDefault="00F017C8" w:rsidP="00F017C8">
      <w:pPr>
        <w:pStyle w:val="Corpsdetexte"/>
      </w:pPr>
      <w:r w:rsidRPr="007A3DDF">
        <w:t>La présente version du document a été validée et acceptée le &lt;&lt;date_acceptation&gt;&gt;. Elle entre en vigueur le &lt;&lt;mise_en_vigueur&gt;&gt;.</w:t>
      </w:r>
    </w:p>
    <w:tbl>
      <w:tblPr>
        <w:tblW w:w="0" w:type="auto"/>
        <w:jc w:val="center"/>
        <w:tblLayout w:type="fixed"/>
        <w:tblCellMar>
          <w:left w:w="80" w:type="dxa"/>
          <w:right w:w="80" w:type="dxa"/>
        </w:tblCellMar>
        <w:tblLook w:val="0000" w:firstRow="0" w:lastRow="0" w:firstColumn="0" w:lastColumn="0" w:noHBand="0" w:noVBand="0"/>
      </w:tblPr>
      <w:tblGrid>
        <w:gridCol w:w="3200"/>
        <w:gridCol w:w="3200"/>
        <w:gridCol w:w="3200"/>
      </w:tblGrid>
      <w:tr w:rsidR="00F017C8" w:rsidRPr="007A3DDF" w14:paraId="71C90B3A" w14:textId="77777777" w:rsidTr="00F017C8">
        <w:trPr>
          <w:cantSplit/>
          <w:jc w:val="center"/>
        </w:trPr>
        <w:tc>
          <w:tcPr>
            <w:tcW w:w="3200" w:type="dxa"/>
          </w:tcPr>
          <w:p w14:paraId="2EB05AFC" w14:textId="77777777" w:rsidR="00F017C8" w:rsidRPr="007A3DDF" w:rsidRDefault="00F017C8" w:rsidP="00F017C8">
            <w:pPr>
              <w:keepNext/>
            </w:pPr>
          </w:p>
        </w:tc>
        <w:tc>
          <w:tcPr>
            <w:tcW w:w="3200" w:type="dxa"/>
          </w:tcPr>
          <w:p w14:paraId="3E9F4D97" w14:textId="77777777" w:rsidR="00F017C8" w:rsidRPr="007A3DDF" w:rsidRDefault="00F017C8" w:rsidP="00F017C8">
            <w:pPr>
              <w:keepNext/>
            </w:pPr>
          </w:p>
        </w:tc>
        <w:tc>
          <w:tcPr>
            <w:tcW w:w="3200" w:type="dxa"/>
          </w:tcPr>
          <w:p w14:paraId="00705DBF" w14:textId="77777777" w:rsidR="00F017C8" w:rsidRPr="007A3DDF" w:rsidRDefault="00F017C8" w:rsidP="00F017C8">
            <w:pPr>
              <w:keepNext/>
            </w:pPr>
          </w:p>
        </w:tc>
      </w:tr>
      <w:tr w:rsidR="00F017C8" w:rsidRPr="007A3DDF" w14:paraId="28BAE85F" w14:textId="77777777" w:rsidTr="00F017C8">
        <w:trPr>
          <w:cantSplit/>
          <w:jc w:val="center"/>
        </w:trPr>
        <w:tc>
          <w:tcPr>
            <w:tcW w:w="3200" w:type="dxa"/>
          </w:tcPr>
          <w:p w14:paraId="48C09BAB" w14:textId="77777777" w:rsidR="00F017C8" w:rsidRPr="007A3DDF" w:rsidRDefault="00F017C8" w:rsidP="00F017C8">
            <w:pPr>
              <w:keepNext/>
            </w:pPr>
            <w:r w:rsidRPr="007A3DDF">
              <w:t>Le chargé de projet</w:t>
            </w:r>
          </w:p>
        </w:tc>
        <w:tc>
          <w:tcPr>
            <w:tcW w:w="3200" w:type="dxa"/>
          </w:tcPr>
          <w:p w14:paraId="2020CE35" w14:textId="77777777" w:rsidR="00F017C8" w:rsidRPr="007A3DDF" w:rsidRDefault="00F017C8" w:rsidP="00F017C8">
            <w:pPr>
              <w:keepNext/>
            </w:pPr>
            <w:r w:rsidRPr="007A3DDF">
              <w:t>Le responsable du contrôle de la qualité</w:t>
            </w:r>
          </w:p>
        </w:tc>
        <w:tc>
          <w:tcPr>
            <w:tcW w:w="3200" w:type="dxa"/>
          </w:tcPr>
          <w:p w14:paraId="25938DFD" w14:textId="77777777" w:rsidR="00F017C8" w:rsidRPr="007A3DDF" w:rsidRDefault="00F017C8" w:rsidP="00F017C8">
            <w:pPr>
              <w:keepNext/>
            </w:pPr>
            <w:r w:rsidRPr="007A3DDF">
              <w:t>Le représentant autorisé du commanditaire</w:t>
            </w:r>
          </w:p>
        </w:tc>
      </w:tr>
      <w:tr w:rsidR="00F017C8" w:rsidRPr="007A3DDF" w14:paraId="7921A059" w14:textId="77777777" w:rsidTr="00F017C8">
        <w:trPr>
          <w:cantSplit/>
          <w:jc w:val="center"/>
        </w:trPr>
        <w:tc>
          <w:tcPr>
            <w:tcW w:w="3200" w:type="dxa"/>
          </w:tcPr>
          <w:p w14:paraId="2571469A" w14:textId="77777777" w:rsidR="00F017C8" w:rsidRPr="007A3DDF" w:rsidRDefault="00F017C8" w:rsidP="00F017C8">
            <w:pPr>
              <w:keepNext/>
            </w:pPr>
          </w:p>
          <w:p w14:paraId="05AE3D5E" w14:textId="77777777" w:rsidR="00F017C8" w:rsidRPr="007A3DDF" w:rsidRDefault="00F017C8" w:rsidP="00F017C8">
            <w:pPr>
              <w:keepNext/>
            </w:pPr>
          </w:p>
          <w:p w14:paraId="0874F434" w14:textId="77777777" w:rsidR="00F017C8" w:rsidRPr="007A3DDF" w:rsidRDefault="00F017C8" w:rsidP="00F017C8">
            <w:pPr>
              <w:keepNext/>
            </w:pPr>
            <w:r w:rsidRPr="007A3DDF">
              <w:t>________________________</w:t>
            </w:r>
          </w:p>
        </w:tc>
        <w:tc>
          <w:tcPr>
            <w:tcW w:w="3200" w:type="dxa"/>
          </w:tcPr>
          <w:p w14:paraId="09C91316" w14:textId="77777777" w:rsidR="00F017C8" w:rsidRPr="007A3DDF" w:rsidRDefault="00F017C8" w:rsidP="00F017C8">
            <w:pPr>
              <w:keepNext/>
            </w:pPr>
          </w:p>
          <w:p w14:paraId="01EDDC35" w14:textId="77777777" w:rsidR="00F017C8" w:rsidRPr="007A3DDF" w:rsidRDefault="00F017C8" w:rsidP="00F017C8">
            <w:pPr>
              <w:keepNext/>
            </w:pPr>
          </w:p>
          <w:p w14:paraId="1D258CFC" w14:textId="77777777" w:rsidR="00F017C8" w:rsidRPr="007A3DDF" w:rsidRDefault="00F017C8" w:rsidP="00F017C8">
            <w:pPr>
              <w:keepNext/>
            </w:pPr>
            <w:r w:rsidRPr="007A3DDF">
              <w:t>________________________</w:t>
            </w:r>
          </w:p>
        </w:tc>
        <w:tc>
          <w:tcPr>
            <w:tcW w:w="3200" w:type="dxa"/>
          </w:tcPr>
          <w:p w14:paraId="449E6E13" w14:textId="77777777" w:rsidR="00F017C8" w:rsidRPr="007A3DDF" w:rsidRDefault="00F017C8" w:rsidP="00F017C8">
            <w:pPr>
              <w:keepNext/>
            </w:pPr>
          </w:p>
          <w:p w14:paraId="0CF1A72C" w14:textId="77777777" w:rsidR="00F017C8" w:rsidRPr="007A3DDF" w:rsidRDefault="00F017C8" w:rsidP="00F017C8">
            <w:pPr>
              <w:keepNext/>
            </w:pPr>
          </w:p>
          <w:p w14:paraId="2DA6F56A" w14:textId="77777777" w:rsidR="00F017C8" w:rsidRPr="007A3DDF" w:rsidRDefault="00F017C8" w:rsidP="00F017C8">
            <w:pPr>
              <w:keepNext/>
            </w:pPr>
            <w:r w:rsidRPr="007A3DDF">
              <w:t>________________________</w:t>
            </w:r>
          </w:p>
        </w:tc>
      </w:tr>
      <w:tr w:rsidR="00F017C8" w:rsidRPr="007A3DDF" w14:paraId="30CF8973" w14:textId="77777777" w:rsidTr="00F017C8">
        <w:trPr>
          <w:cantSplit/>
          <w:jc w:val="center"/>
        </w:trPr>
        <w:tc>
          <w:tcPr>
            <w:tcW w:w="3200" w:type="dxa"/>
          </w:tcPr>
          <w:p w14:paraId="1A11630E" w14:textId="77777777" w:rsidR="00F017C8" w:rsidRPr="007A3DDF" w:rsidRDefault="00F017C8" w:rsidP="00F017C8">
            <w:r w:rsidRPr="007A3DDF">
              <w:t>Amélie Poulin</w:t>
            </w:r>
          </w:p>
        </w:tc>
        <w:tc>
          <w:tcPr>
            <w:tcW w:w="3200" w:type="dxa"/>
          </w:tcPr>
          <w:p w14:paraId="2811D925" w14:textId="77777777" w:rsidR="00F017C8" w:rsidRPr="007A3DDF" w:rsidRDefault="00F017C8" w:rsidP="00F017C8">
            <w:r w:rsidRPr="007A3DDF">
              <w:t>Benoît Brisefer</w:t>
            </w:r>
          </w:p>
        </w:tc>
        <w:tc>
          <w:tcPr>
            <w:tcW w:w="3200" w:type="dxa"/>
          </w:tcPr>
          <w:p w14:paraId="4FC417BD" w14:textId="77777777" w:rsidR="00F017C8" w:rsidRPr="007A3DDF" w:rsidRDefault="00F017C8" w:rsidP="00F017C8">
            <w:r>
              <w:t xml:space="preserve">Julius </w:t>
            </w:r>
            <w:r w:rsidRPr="007A3DDF">
              <w:t>de Maesmaker</w:t>
            </w:r>
          </w:p>
        </w:tc>
      </w:tr>
    </w:tbl>
    <w:p w14:paraId="24D8C7D0" w14:textId="77777777" w:rsidR="00F017C8" w:rsidRPr="00970E0D" w:rsidRDefault="00F017C8" w:rsidP="00F017C8">
      <w:pPr>
        <w:pStyle w:val="Sous-titre2"/>
        <w:rPr>
          <w:rStyle w:val="carrestreint"/>
        </w:rPr>
      </w:pPr>
      <w:r w:rsidRPr="00970E0D">
        <w:rPr>
          <w:rStyle w:val="carrestreint"/>
        </w:rPr>
        <w:t>GLOGUS</w:t>
      </w:r>
    </w:p>
    <w:p w14:paraId="2B763188" w14:textId="77777777" w:rsidR="00F017C8" w:rsidRPr="00970E0D" w:rsidRDefault="00F017C8" w:rsidP="00F017C8">
      <w:pPr>
        <w:pStyle w:val="Corpsdetexte"/>
        <w:rPr>
          <w:rStyle w:val="carrestreint"/>
        </w:rPr>
      </w:pPr>
      <w:r w:rsidRPr="00970E0D">
        <w:rPr>
          <w:rStyle w:val="carrestreint"/>
        </w:rPr>
        <w:t>Le présent modèle fait partie de l’ensemble des modèles développés dans le cadre du projet GLOG</w:t>
      </w:r>
      <w:r>
        <w:rPr>
          <w:rStyle w:val="carrestreint"/>
        </w:rPr>
        <w:t>US du groupe de recherche Μῆτις</w:t>
      </w:r>
      <w:r w:rsidRPr="00970E0D">
        <w:rPr>
          <w:rStyle w:val="carrestreint"/>
        </w:rPr>
        <w:t>. Le projet GLOGUS vise à proposer des méthodes, des techniques et des outils facilitant la conduite et la documentation des projets de développement logiciel.</w:t>
      </w:r>
    </w:p>
    <w:p w14:paraId="7057065F" w14:textId="77777777" w:rsidR="00F017C8" w:rsidRDefault="00F017C8" w:rsidP="00F017C8">
      <w:pPr>
        <w:pStyle w:val="Corpsdetexte"/>
        <w:rPr>
          <w:rStyle w:val="carrestreint"/>
        </w:rPr>
      </w:pPr>
      <w:r w:rsidRPr="00970E0D">
        <w:rPr>
          <w:rStyle w:val="carrestreint"/>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w:t>
      </w:r>
      <w:r>
        <w:rPr>
          <w:rStyle w:val="carrestreint"/>
        </w:rPr>
        <w:t>disparaitre</w:t>
      </w:r>
      <w:r w:rsidRPr="00970E0D">
        <w:rPr>
          <w:rStyle w:val="carrestreint"/>
        </w:rPr>
        <w:t xml:space="preserve"> dès lors qu’on transforme le modèle en document applicable&gt;&gt;. Plusieurs champs stockés dans les propriétés du document sont aussi utilisés pour contextualiser le modèle, pour plus d’information voir le modèle glogus.dotx. Finalement, pour masquer le présent texte, ainsi que tous </w:t>
      </w:r>
      <w:r>
        <w:rPr>
          <w:rStyle w:val="carrestreint"/>
        </w:rPr>
        <w:t>les textes de style « car.restreint</w:t>
      </w:r>
      <w:r w:rsidRPr="00970E0D">
        <w:rPr>
          <w:rStyle w:val="carrestreint"/>
        </w:rPr>
        <w:t> », il suffit d’inclure l’attribut « masqué » dans la définition du style. Les modèles du GLOGUS sont libres de droits, dans la mesure où leur provenance est indiquée lors de chaque utilisation.</w:t>
      </w:r>
    </w:p>
    <w:p w14:paraId="559C4DCA" w14:textId="77777777" w:rsidR="00F017C8" w:rsidRPr="00970E0D" w:rsidRDefault="00F017C8" w:rsidP="00F017C8">
      <w:pPr>
        <w:pStyle w:val="Corpsdetexte"/>
        <w:rPr>
          <w:rStyle w:val="carrestreint"/>
        </w:rPr>
      </w:pPr>
      <w:r w:rsidRPr="00970E0D">
        <w:rPr>
          <w:rStyle w:val="carrestreint"/>
        </w:rPr>
        <w:t>Pour plus d’informations, consulter http://pages.usherbrooke.ca/llavoie/</w:t>
      </w:r>
    </w:p>
    <w:p w14:paraId="68613225" w14:textId="77777777" w:rsidR="00F017C8" w:rsidRDefault="00F017C8" w:rsidP="00F017C8">
      <w:pPr>
        <w:pStyle w:val="Corpsdetexte"/>
        <w:tabs>
          <w:tab w:val="right" w:pos="9720"/>
        </w:tabs>
      </w:pPr>
      <w:r>
        <w:lastRenderedPageBreak/>
        <w:t>© 2004-</w:t>
      </w:r>
      <w:r>
        <w:fldChar w:fldCharType="begin"/>
      </w:r>
      <w:r>
        <w:instrText xml:space="preserve">SAVEDATE \@ "yyyy" </w:instrText>
      </w:r>
      <w:r>
        <w:fldChar w:fldCharType="separate"/>
      </w:r>
      <w:r w:rsidR="008746F9">
        <w:rPr>
          <w:noProof/>
        </w:rPr>
        <w:t>2013</w:t>
      </w:r>
      <w:r>
        <w:fldChar w:fldCharType="end"/>
      </w:r>
      <w:r>
        <w:t xml:space="preserve"> Luc Lavoie, Université de Sherbrooke.</w:t>
      </w:r>
      <w:r>
        <w:tab/>
      </w:r>
      <w:r>
        <w:rPr>
          <w:noProof/>
        </w:rPr>
        <w:drawing>
          <wp:inline distT="0" distB="0" distL="0" distR="0" wp14:anchorId="24B81381" wp14:editId="44D0F45C">
            <wp:extent cx="1059688" cy="1059688"/>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688" cy="1059688"/>
                    </a:xfrm>
                    <a:prstGeom prst="rect">
                      <a:avLst/>
                    </a:prstGeom>
                    <a:noFill/>
                    <a:ln>
                      <a:noFill/>
                    </a:ln>
                  </pic:spPr>
                </pic:pic>
              </a:graphicData>
            </a:graphic>
          </wp:inline>
        </w:drawing>
      </w:r>
    </w:p>
    <w:p w14:paraId="73CDA7A1" w14:textId="77777777" w:rsidR="000B559F" w:rsidRDefault="000B559F" w:rsidP="00CA5BB6">
      <w:pPr>
        <w:pStyle w:val="Titre1"/>
        <w:pageBreakBefore/>
        <w:spacing w:before="0"/>
      </w:pPr>
      <w:bookmarkStart w:id="3" w:name="_Toc223172227"/>
      <w:r>
        <w:lastRenderedPageBreak/>
        <w:t>Introduction</w:t>
      </w:r>
      <w:bookmarkEnd w:id="1"/>
      <w:bookmarkEnd w:id="2"/>
      <w:bookmarkEnd w:id="3"/>
    </w:p>
    <w:p w14:paraId="33A4C4CC" w14:textId="77777777" w:rsidR="000B559F" w:rsidRDefault="000B559F" w:rsidP="00DF6526">
      <w:pPr>
        <w:pStyle w:val="Titre2"/>
        <w:spacing w:before="120"/>
      </w:pPr>
      <w:bookmarkStart w:id="4" w:name="_Toc106025923"/>
      <w:bookmarkStart w:id="5" w:name="_Toc239770790"/>
      <w:bookmarkStart w:id="6" w:name="_Toc223172228"/>
      <w:r>
        <w:t>Objet et portée du document</w:t>
      </w:r>
      <w:bookmarkEnd w:id="4"/>
      <w:bookmarkEnd w:id="5"/>
      <w:bookmarkEnd w:id="6"/>
    </w:p>
    <w:p w14:paraId="531EA2F2" w14:textId="77777777" w:rsidR="000B559F" w:rsidRDefault="000B559F" w:rsidP="00171112">
      <w:pPr>
        <w:pStyle w:val="Corpsdetexte"/>
      </w:pPr>
      <w:r>
        <w:t xml:space="preserve">Le présent document a pour but de décrire le système </w:t>
      </w:r>
      <w:r>
        <w:rPr>
          <w:b/>
          <w:bCs/>
        </w:rPr>
        <w:fldChar w:fldCharType="begin"/>
      </w:r>
      <w:r>
        <w:rPr>
          <w:b/>
          <w:bCs/>
        </w:rPr>
        <w:instrText xml:space="preserve"> DOCPROPERTY "Projet"  \* MERGEFORMAT </w:instrText>
      </w:r>
      <w:r>
        <w:rPr>
          <w:b/>
          <w:bCs/>
        </w:rPr>
        <w:fldChar w:fldCharType="separate"/>
      </w:r>
      <w:r w:rsidR="008746F9">
        <w:rPr>
          <w:b/>
          <w:bCs/>
        </w:rPr>
        <w:t>&lt;&lt;Système&gt;&gt;</w:t>
      </w:r>
      <w:r>
        <w:rPr>
          <w:b/>
          <w:bCs/>
        </w:rPr>
        <w:fldChar w:fldCharType="end"/>
      </w:r>
      <w:r>
        <w:t>. Il a pour principaux objectifs de :</w:t>
      </w:r>
    </w:p>
    <w:p w14:paraId="595DF9C6" w14:textId="3238FAE7" w:rsidR="000B559F" w:rsidRDefault="000B559F" w:rsidP="00171112">
      <w:pPr>
        <w:pStyle w:val="Listepucesdense"/>
      </w:pPr>
      <w:r>
        <w:t>présenter et motiver la modélisation du domaine d’application et de ses principaux objets</w:t>
      </w:r>
      <w:r w:rsidR="005877E9">
        <w:t>;</w:t>
      </w:r>
    </w:p>
    <w:p w14:paraId="0544154C" w14:textId="094CCC96" w:rsidR="000B559F" w:rsidRDefault="000B559F" w:rsidP="00171112">
      <w:pPr>
        <w:pStyle w:val="Listepucesdense"/>
      </w:pPr>
      <w:r>
        <w:t>définir les processus du domaine d’application</w:t>
      </w:r>
      <w:r w:rsidR="005877E9">
        <w:t>;</w:t>
      </w:r>
    </w:p>
    <w:p w14:paraId="1FF1BB76" w14:textId="65FC64D4" w:rsidR="000B559F" w:rsidRDefault="000B559F" w:rsidP="00171112">
      <w:pPr>
        <w:pStyle w:val="Listepucesdense"/>
      </w:pPr>
      <w:r>
        <w:t>définir les exigences fonctionnelles applicables</w:t>
      </w:r>
      <w:r w:rsidR="005877E9">
        <w:t>;</w:t>
      </w:r>
    </w:p>
    <w:p w14:paraId="17B14FD9" w14:textId="2359193E" w:rsidR="000B559F" w:rsidRDefault="000B559F" w:rsidP="00171112">
      <w:pPr>
        <w:pStyle w:val="Listepucesdense"/>
      </w:pPr>
      <w:r>
        <w:t>définir les exigences non fonctionnelles applicables</w:t>
      </w:r>
      <w:r w:rsidR="005877E9">
        <w:t>;</w:t>
      </w:r>
    </w:p>
    <w:p w14:paraId="0850F13B" w14:textId="77777777" w:rsidR="000B559F" w:rsidRDefault="000B559F" w:rsidP="00171112">
      <w:pPr>
        <w:pStyle w:val="Listepucesdense"/>
      </w:pPr>
      <w:r>
        <w:t>démontrer la rencontre des besoins à l’origine du système</w:t>
      </w:r>
      <w:r>
        <w:rPr>
          <w:sz w:val="14"/>
        </w:rPr>
        <w:t>.</w:t>
      </w:r>
    </w:p>
    <w:p w14:paraId="24431D28" w14:textId="7D338344" w:rsidR="000B559F" w:rsidRDefault="000B559F" w:rsidP="00CC1F23">
      <w:pPr>
        <w:pStyle w:val="Corpsdetexte"/>
      </w:pPr>
      <w:r>
        <w:t xml:space="preserve">Le présent document est la seule référence fonctionnelle applicable sur laquelle l’architecture et la conception du logiciel pourront être </w:t>
      </w:r>
      <w:r w:rsidR="00E00235">
        <w:t>établies</w:t>
      </w:r>
      <w:r>
        <w:t xml:space="preserve">. Il s’adresse à tous les participants au </w:t>
      </w:r>
      <w:r w:rsidR="00E00235">
        <w:t>projet,</w:t>
      </w:r>
      <w:r>
        <w:t xml:space="preserve"> mais plus particulièrement aux responsables de la réalisation du logiciel, au groupe de l’assurance de la qualité, aux responsables des essais et aux </w:t>
      </w:r>
      <w:r w:rsidR="00E00235">
        <w:t>maitres</w:t>
      </w:r>
      <w:r>
        <w:t xml:space="preserve"> d’œuvre du logiciel.</w:t>
      </w:r>
    </w:p>
    <w:p w14:paraId="3DC24E44" w14:textId="77777777" w:rsidR="000B559F" w:rsidRDefault="000B559F" w:rsidP="005A5926">
      <w:pPr>
        <w:pStyle w:val="Titre2"/>
      </w:pPr>
      <w:bookmarkStart w:id="7" w:name="_Toc339706209"/>
      <w:bookmarkStart w:id="8" w:name="_Toc440324725"/>
      <w:bookmarkStart w:id="9" w:name="_Toc106025924"/>
      <w:bookmarkStart w:id="10" w:name="_Toc239770791"/>
      <w:bookmarkStart w:id="11" w:name="_Toc223172229"/>
      <w:r>
        <w:t>Références</w:t>
      </w:r>
      <w:bookmarkEnd w:id="9"/>
      <w:bookmarkEnd w:id="10"/>
      <w:bookmarkEnd w:id="11"/>
    </w:p>
    <w:p w14:paraId="62414C29" w14:textId="77777777" w:rsidR="008D715F" w:rsidRDefault="008D715F" w:rsidP="008D715F">
      <w:pPr>
        <w:pStyle w:val="Bibliographie"/>
        <w:rPr>
          <w:lang w:val="en-GB"/>
        </w:rPr>
      </w:pPr>
      <w:r w:rsidRPr="003A2F7A">
        <w:t>[Xxxxx0000]</w:t>
      </w:r>
      <w:r w:rsidRPr="003A2F7A">
        <w:br/>
        <w:t xml:space="preserve">Prénom </w:t>
      </w:r>
      <w:r w:rsidRPr="008A15B0">
        <w:rPr>
          <w:rStyle w:val="carcapitales"/>
        </w:rPr>
        <w:t>Nom</w:t>
      </w:r>
      <w:r>
        <w:t>.</w:t>
      </w:r>
      <w:r w:rsidRPr="003A2F7A">
        <w:t xml:space="preserve"> </w:t>
      </w:r>
      <w:r w:rsidRPr="003A2F7A">
        <w:br/>
      </w:r>
      <w:r w:rsidRPr="003A2F7A">
        <w:rPr>
          <w:rStyle w:val="carfrench"/>
        </w:rPr>
        <w:t>Titre</w:t>
      </w:r>
      <w:r>
        <w:t>.</w:t>
      </w:r>
      <w:r w:rsidRPr="003A2F7A">
        <w:t xml:space="preserve"> </w:t>
      </w:r>
      <w:r w:rsidRPr="003A2F7A">
        <w:br/>
        <w:t>Xxxxx, xxx, xxx</w:t>
      </w:r>
      <w:r>
        <w:t>.</w:t>
      </w:r>
      <w:r w:rsidRPr="003A2F7A">
        <w:br/>
        <w:t>ISBN 0-0000-0000-0.</w:t>
      </w:r>
    </w:p>
    <w:p w14:paraId="7E13A957" w14:textId="77777777" w:rsidR="008D715F" w:rsidRDefault="008D715F" w:rsidP="008D715F">
      <w:pPr>
        <w:pStyle w:val="Bibliographie"/>
        <w:rPr>
          <w:lang w:val="en-GB"/>
        </w:rPr>
      </w:pPr>
      <w:r w:rsidRPr="003A2F7A">
        <w:t>[Xxxxx0000]</w:t>
      </w:r>
      <w:r w:rsidRPr="003A2F7A">
        <w:br/>
        <w:t xml:space="preserve">Prénom </w:t>
      </w:r>
      <w:r w:rsidRPr="008A15B0">
        <w:rPr>
          <w:rStyle w:val="carcapitales"/>
        </w:rPr>
        <w:t>Nom</w:t>
      </w:r>
      <w:r>
        <w:t>.</w:t>
      </w:r>
      <w:r w:rsidRPr="003A2F7A">
        <w:t xml:space="preserve"> </w:t>
      </w:r>
      <w:r w:rsidRPr="003A2F7A">
        <w:br/>
      </w:r>
      <w:r w:rsidRPr="00E07DA1">
        <w:rPr>
          <w:rStyle w:val="caranglais"/>
        </w:rPr>
        <w:t>Title</w:t>
      </w:r>
      <w:r>
        <w:t>.</w:t>
      </w:r>
      <w:r w:rsidRPr="003A2F7A">
        <w:t xml:space="preserve"> </w:t>
      </w:r>
      <w:r w:rsidRPr="003A2F7A">
        <w:br/>
        <w:t>Xxxxx, xxx, xxx</w:t>
      </w:r>
      <w:r>
        <w:t>.</w:t>
      </w:r>
      <w:r w:rsidRPr="003A2F7A">
        <w:t xml:space="preserve"> </w:t>
      </w:r>
      <w:r w:rsidRPr="003A2F7A">
        <w:br/>
        <w:t>ISBN 0-0000-0000-0.</w:t>
      </w:r>
    </w:p>
    <w:p w14:paraId="535476C0" w14:textId="77777777" w:rsidR="000B559F" w:rsidRDefault="00F73760">
      <w:pPr>
        <w:pStyle w:val="Titre2"/>
      </w:pPr>
      <w:bookmarkStart w:id="12" w:name="_Toc239770792"/>
      <w:bookmarkStart w:id="13" w:name="_Toc223172230"/>
      <w:r>
        <w:t>Glossaire</w:t>
      </w:r>
      <w:bookmarkEnd w:id="12"/>
      <w:bookmarkEnd w:id="13"/>
    </w:p>
    <w:p w14:paraId="6567894A" w14:textId="464647BE" w:rsidR="00D32417" w:rsidRDefault="00D32417" w:rsidP="00F73760">
      <w:pPr>
        <w:pStyle w:val="Glossaire"/>
      </w:pPr>
      <w:r>
        <w:t>terme</w:t>
      </w:r>
      <w:r>
        <w:tab/>
      </w:r>
      <w:r>
        <w:br/>
        <w:t>définition.</w:t>
      </w:r>
    </w:p>
    <w:p w14:paraId="6A5C7F3C" w14:textId="4D6CE3AF" w:rsidR="000B559F" w:rsidRDefault="00D32417" w:rsidP="00F73760">
      <w:pPr>
        <w:pStyle w:val="Glossaire"/>
      </w:pPr>
      <w:r>
        <w:t>S.O.</w:t>
      </w:r>
      <w:r w:rsidR="000B559F">
        <w:tab/>
      </w:r>
      <w:r>
        <w:br/>
        <w:t>sans objet.</w:t>
      </w:r>
    </w:p>
    <w:p w14:paraId="798A18AE" w14:textId="77777777" w:rsidR="000B559F" w:rsidRDefault="00342A46">
      <w:pPr>
        <w:pStyle w:val="Titre2"/>
        <w:ind w:left="482" w:hanging="482"/>
      </w:pPr>
      <w:bookmarkStart w:id="14" w:name="_Toc106025926"/>
      <w:bookmarkStart w:id="15" w:name="_Toc239770793"/>
      <w:bookmarkStart w:id="16" w:name="_Toc223172231"/>
      <w:r>
        <w:t>Évolution</w:t>
      </w:r>
      <w:r w:rsidR="000B559F">
        <w:t xml:space="preserve"> du document</w:t>
      </w:r>
      <w:bookmarkEnd w:id="14"/>
      <w:bookmarkEnd w:id="15"/>
      <w:bookmarkEnd w:id="16"/>
    </w:p>
    <w:p w14:paraId="41E1BD07" w14:textId="77777777" w:rsidR="00342A46" w:rsidRPr="008A15B0" w:rsidRDefault="00342A46" w:rsidP="00CC1F23">
      <w:pPr>
        <w:pStyle w:val="Corpsdetexte"/>
        <w:rPr>
          <w:rStyle w:val="carrestreint"/>
        </w:rPr>
      </w:pPr>
      <w:r w:rsidRPr="008A15B0">
        <w:rPr>
          <w:rStyle w:val="carrestreint"/>
        </w:rPr>
        <w:t xml:space="preserve">Inventaire et </w:t>
      </w:r>
      <w:r w:rsidR="00CF4A8C" w:rsidRPr="008A15B0">
        <w:rPr>
          <w:rStyle w:val="carrestreint"/>
        </w:rPr>
        <w:t>description</w:t>
      </w:r>
      <w:r w:rsidRPr="008A15B0">
        <w:rPr>
          <w:rStyle w:val="carrestreint"/>
        </w:rPr>
        <w:t xml:space="preserve"> motivée des différentes révisions du document.</w:t>
      </w:r>
    </w:p>
    <w:p w14:paraId="7BF41EDA" w14:textId="77777777" w:rsidR="00D32417" w:rsidRPr="00F95926" w:rsidRDefault="00D32417" w:rsidP="00D32417">
      <w:pPr>
        <w:pStyle w:val="Sous-titre2"/>
      </w:pPr>
      <w:bookmarkStart w:id="17" w:name="_Toc106025927"/>
      <w:bookmarkStart w:id="18" w:name="_Toc239770794"/>
      <w:bookmarkEnd w:id="7"/>
      <w:bookmarkEnd w:id="8"/>
      <w:r w:rsidRPr="00F95926">
        <w:t>Considérations générales</w:t>
      </w:r>
    </w:p>
    <w:p w14:paraId="5F507C1E" w14:textId="77777777" w:rsidR="00D32417" w:rsidRPr="00F95926" w:rsidRDefault="00D32417" w:rsidP="00D32417">
      <w:pPr>
        <w:pStyle w:val="Corpsdetexte"/>
      </w:pPr>
      <w:r w:rsidRPr="00F95926">
        <w:t xml:space="preserve">La version initiale </w:t>
      </w:r>
      <w:r>
        <w:t xml:space="preserve">de la </w:t>
      </w:r>
      <w:fldSimple w:instr=" TITLE  \* MERGEFORMAT ">
        <w:r w:rsidR="008746F9">
          <w:t>SAS</w:t>
        </w:r>
      </w:fldSimple>
      <w:r w:rsidRPr="00F95926">
        <w:t>, de même que chacune de ses révisions, n’entre en vigueur qu’au moment où le texte en est placé sous gestion de configuration et communiqué aux intervenants du projet comme suite à l’accord écrit des personnes suivantes (dont les signatures doivent figurer sur la page des données de publication) :</w:t>
      </w:r>
    </w:p>
    <w:p w14:paraId="2DB66C88" w14:textId="77777777" w:rsidR="00D32417" w:rsidRPr="00250B44" w:rsidRDefault="00D32417" w:rsidP="00D32417">
      <w:pPr>
        <w:pStyle w:val="Listepucesdense"/>
      </w:pPr>
      <w:r w:rsidRPr="00250B44">
        <w:t>le chargé de projet,</w:t>
      </w:r>
    </w:p>
    <w:p w14:paraId="4A6E6AE2" w14:textId="77777777" w:rsidR="00D32417" w:rsidRPr="00F95926" w:rsidRDefault="00D32417" w:rsidP="00D32417">
      <w:pPr>
        <w:pStyle w:val="Listepucesdense"/>
      </w:pPr>
      <w:r w:rsidRPr="00F95926">
        <w:t>le responsable du contrôle de la qualité,</w:t>
      </w:r>
    </w:p>
    <w:p w14:paraId="090732E7" w14:textId="77777777" w:rsidR="00D32417" w:rsidRPr="00F95926" w:rsidRDefault="00D32417" w:rsidP="00D32417">
      <w:pPr>
        <w:pStyle w:val="Listepucesdense"/>
      </w:pPr>
      <w:r w:rsidRPr="00F95926">
        <w:t>le représentant autorisé de la société &lt;&lt;client&gt;&gt;.</w:t>
      </w:r>
    </w:p>
    <w:p w14:paraId="74387060" w14:textId="77777777" w:rsidR="00D32417" w:rsidRPr="00F95926" w:rsidRDefault="00D32417" w:rsidP="00D32417">
      <w:pPr>
        <w:pStyle w:val="Corpsdetexte"/>
      </w:pPr>
      <w:r w:rsidRPr="00F95926">
        <w:t xml:space="preserve">Des révisions sont prévues à la fin de chacune des phases du projet, en outre, d’autres révisions pourront être apportées comme suite au déclenchement d’une intervention extraordinaire décidée selon les modalités exposées </w:t>
      </w:r>
      <w:r>
        <w:t xml:space="preserve">au plan de gestion des risques </w:t>
      </w:r>
      <w:r w:rsidRPr="00F95926">
        <w:t>dans &lt;&lt;</w:t>
      </w:r>
      <w:fldSimple w:instr=" DOCPROPERTY &quot;Projet&quot;  \* MERGEFORMAT ">
        <w:r w:rsidR="008746F9">
          <w:t>&lt;&lt;Système&gt;&gt;</w:t>
        </w:r>
      </w:fldSimple>
      <w:r w:rsidRPr="00F95926">
        <w:t>_PG</w:t>
      </w:r>
      <w:r>
        <w:t>R</w:t>
      </w:r>
      <w:r w:rsidRPr="00F95926">
        <w:t>&gt;&gt;</w:t>
      </w:r>
      <w:r>
        <w:t xml:space="preserve">ou, à défaut, au plan de gestion de projet </w:t>
      </w:r>
      <w:r w:rsidRPr="00F95926">
        <w:t>dans &lt;&lt;</w:t>
      </w:r>
      <w:fldSimple w:instr=" DOCPROPERTY &quot;Projet&quot;  \* MERGEFORMAT ">
        <w:r w:rsidR="008746F9">
          <w:t>&lt;&lt;Système&gt;&gt;</w:t>
        </w:r>
      </w:fldSimple>
      <w:r w:rsidRPr="00F95926">
        <w:t>_PG</w:t>
      </w:r>
      <w:r>
        <w:t>P</w:t>
      </w:r>
      <w:r w:rsidRPr="00F95926">
        <w:t>&gt;&gt;.</w:t>
      </w:r>
    </w:p>
    <w:p w14:paraId="343C1660" w14:textId="77777777" w:rsidR="00D32417" w:rsidRPr="00F95926" w:rsidRDefault="00D32417" w:rsidP="00D32417">
      <w:pPr>
        <w:pStyle w:val="Corpsdetexte"/>
      </w:pPr>
      <w:r w:rsidRPr="00F95926">
        <w:lastRenderedPageBreak/>
        <w:t>Les modalités applicables de gestion de configuration sont exposées dans &lt;&lt;</w:t>
      </w:r>
      <w:fldSimple w:instr=" DOCPROPERTY &quot;Projet&quot;  \* MERGEFORMAT ">
        <w:r w:rsidR="008746F9">
          <w:t>&lt;&lt;Système&gt;&gt;</w:t>
        </w:r>
      </w:fldSimple>
      <w:r w:rsidRPr="00F95926">
        <w:t>_PGC&gt;&gt;.</w:t>
      </w:r>
    </w:p>
    <w:p w14:paraId="00333254" w14:textId="77777777" w:rsidR="00D32417" w:rsidRDefault="00D32417" w:rsidP="00D32417">
      <w:pPr>
        <w:pStyle w:val="Sous-titre2"/>
      </w:pPr>
      <w:r>
        <w:t>Version 1.0.0</w:t>
      </w:r>
    </w:p>
    <w:p w14:paraId="471E5EA3" w14:textId="77777777" w:rsidR="00D32417" w:rsidRDefault="00D32417" w:rsidP="00D32417">
      <w:pPr>
        <w:pStyle w:val="Corpsdetexte"/>
      </w:pPr>
      <w:r>
        <w:t>La première version du document a été établie sur les bases suivantes :</w:t>
      </w:r>
    </w:p>
    <w:p w14:paraId="73216DCD" w14:textId="64247316" w:rsidR="00D32417" w:rsidRPr="002C2EAA" w:rsidRDefault="005877E9" w:rsidP="00D32417">
      <w:pPr>
        <w:pStyle w:val="Listepucesdense"/>
      </w:pPr>
      <w:r>
        <w:t>base </w:t>
      </w:r>
      <w:r w:rsidR="00D32417" w:rsidRPr="002C2EAA">
        <w:t>1</w:t>
      </w:r>
      <w:r w:rsidR="00D32417">
        <w:t>;</w:t>
      </w:r>
    </w:p>
    <w:p w14:paraId="647E50D9" w14:textId="77777777" w:rsidR="00D32417" w:rsidRPr="002C2EAA" w:rsidRDefault="00D32417" w:rsidP="00D32417">
      <w:pPr>
        <w:pStyle w:val="Listepucesdense"/>
      </w:pPr>
      <w:r>
        <w:t>base </w:t>
      </w:r>
      <w:r w:rsidRPr="002C2EAA">
        <w:t>2</w:t>
      </w:r>
      <w:r>
        <w:t>;</w:t>
      </w:r>
    </w:p>
    <w:p w14:paraId="5CF08CF1" w14:textId="77777777" w:rsidR="00D32417" w:rsidRPr="002C2EAA" w:rsidRDefault="00D32417" w:rsidP="00D32417">
      <w:pPr>
        <w:pStyle w:val="Listepucesdense"/>
      </w:pPr>
      <w:r w:rsidRPr="002C2EAA">
        <w:t>...</w:t>
      </w:r>
    </w:p>
    <w:p w14:paraId="135BD9E9" w14:textId="77777777" w:rsidR="00D32417" w:rsidRPr="002C2EAA" w:rsidRDefault="00D32417" w:rsidP="00D32417">
      <w:pPr>
        <w:pStyle w:val="Listepucesdense"/>
      </w:pPr>
      <w:r w:rsidRPr="002C2EAA">
        <w:t>base n</w:t>
      </w:r>
      <w:r>
        <w:t>.</w:t>
      </w:r>
    </w:p>
    <w:p w14:paraId="45C389C0" w14:textId="77777777" w:rsidR="00D32417" w:rsidRDefault="00D32417" w:rsidP="00D32417">
      <w:pPr>
        <w:pStyle w:val="Corpsdetexte"/>
      </w:pPr>
      <w:r>
        <w:t>Elle est entrée en vigueur le aaaa-mm-jj.</w:t>
      </w:r>
    </w:p>
    <w:p w14:paraId="798856E0" w14:textId="77777777" w:rsidR="00D32417" w:rsidRDefault="00D32417" w:rsidP="00D32417">
      <w:pPr>
        <w:pStyle w:val="Sous-titre2"/>
      </w:pPr>
      <w:r>
        <w:t>Version 2.0.0</w:t>
      </w:r>
    </w:p>
    <w:p w14:paraId="7E79BE31" w14:textId="1FC422E2" w:rsidR="00D32417" w:rsidRDefault="00D32417" w:rsidP="00D32417">
      <w:pPr>
        <w:pStyle w:val="Corpsdetexte"/>
      </w:pPr>
      <w:r>
        <w:t>Une deuxième version du document a été rédigée suite à</w:t>
      </w:r>
      <w:r w:rsidR="005877E9">
        <w:t>...</w:t>
      </w:r>
      <w:r>
        <w:t xml:space="preserve"> Cette version comporte les modifications majeures suivantes :</w:t>
      </w:r>
    </w:p>
    <w:p w14:paraId="1F825085" w14:textId="319F38E8" w:rsidR="00D32417" w:rsidRPr="00F77C1C" w:rsidRDefault="005877E9" w:rsidP="00D32417">
      <w:pPr>
        <w:pStyle w:val="Listepucesdense"/>
      </w:pPr>
      <w:r>
        <w:t>base </w:t>
      </w:r>
      <w:r w:rsidR="00D32417" w:rsidRPr="00F77C1C">
        <w:t>1</w:t>
      </w:r>
      <w:r>
        <w:t>;</w:t>
      </w:r>
    </w:p>
    <w:p w14:paraId="6557B563" w14:textId="557DA855" w:rsidR="00D32417" w:rsidRPr="005344AF" w:rsidRDefault="005877E9" w:rsidP="00D32417">
      <w:pPr>
        <w:pStyle w:val="Listepucesdense"/>
      </w:pPr>
      <w:r>
        <w:t>base </w:t>
      </w:r>
      <w:r w:rsidR="00D32417" w:rsidRPr="005344AF">
        <w:t>2</w:t>
      </w:r>
      <w:r>
        <w:t>;</w:t>
      </w:r>
    </w:p>
    <w:p w14:paraId="70D68435" w14:textId="77777777" w:rsidR="00D32417" w:rsidRPr="005344AF" w:rsidRDefault="00D32417" w:rsidP="00D32417">
      <w:pPr>
        <w:pStyle w:val="Listepucesdense"/>
      </w:pPr>
      <w:r w:rsidRPr="005344AF">
        <w:t>…</w:t>
      </w:r>
    </w:p>
    <w:p w14:paraId="709ADF02" w14:textId="77777777" w:rsidR="00D32417" w:rsidRPr="005344AF" w:rsidRDefault="00D32417" w:rsidP="00D32417">
      <w:pPr>
        <w:pStyle w:val="Listepucesdense"/>
      </w:pPr>
      <w:r w:rsidRPr="005344AF">
        <w:t>base n.</w:t>
      </w:r>
    </w:p>
    <w:p w14:paraId="006A5660" w14:textId="77777777" w:rsidR="00D32417" w:rsidRDefault="00D32417" w:rsidP="00D32417">
      <w:pPr>
        <w:pStyle w:val="Corpsdetexte"/>
      </w:pPr>
      <w:r>
        <w:t>Elle est entrée en vigueur le aaaa-mm-jj.</w:t>
      </w:r>
    </w:p>
    <w:p w14:paraId="73EA75D3" w14:textId="77777777" w:rsidR="000B559F" w:rsidRDefault="000B559F">
      <w:pPr>
        <w:pStyle w:val="Titre1"/>
      </w:pPr>
      <w:bookmarkStart w:id="19" w:name="_Toc106025928"/>
      <w:bookmarkStart w:id="20" w:name="_Toc239770795"/>
      <w:bookmarkStart w:id="21" w:name="_Toc223172232"/>
      <w:bookmarkEnd w:id="17"/>
      <w:bookmarkEnd w:id="18"/>
      <w:r>
        <w:t>Présentation</w:t>
      </w:r>
      <w:bookmarkEnd w:id="19"/>
      <w:bookmarkEnd w:id="20"/>
      <w:bookmarkEnd w:id="21"/>
    </w:p>
    <w:p w14:paraId="04B721F5" w14:textId="77777777" w:rsidR="000B559F" w:rsidRDefault="000B559F" w:rsidP="00DF6526">
      <w:pPr>
        <w:pStyle w:val="Titre2"/>
        <w:spacing w:before="120"/>
      </w:pPr>
      <w:bookmarkStart w:id="22" w:name="_Toc106025929"/>
      <w:bookmarkStart w:id="23" w:name="_Toc239770796"/>
      <w:bookmarkStart w:id="24" w:name="_Toc223172233"/>
      <w:r>
        <w:t>Mise en contexte</w:t>
      </w:r>
      <w:bookmarkEnd w:id="22"/>
      <w:bookmarkEnd w:id="23"/>
      <w:bookmarkEnd w:id="24"/>
    </w:p>
    <w:p w14:paraId="3422B624" w14:textId="77777777" w:rsidR="00D32417" w:rsidRPr="008A15B0" w:rsidRDefault="00D32417" w:rsidP="00D32417">
      <w:pPr>
        <w:pStyle w:val="Corpsdetexte"/>
        <w:rPr>
          <w:rStyle w:val="carrestreint"/>
        </w:rPr>
      </w:pPr>
      <w:r w:rsidRPr="008A15B0">
        <w:rPr>
          <w:rStyle w:val="carrestreint"/>
        </w:rPr>
        <w:t>Présentation du système en regard des études des besoins, d’opportunité et de faisabilité.</w:t>
      </w:r>
    </w:p>
    <w:p w14:paraId="32B25726" w14:textId="77777777" w:rsidR="00D32417" w:rsidRPr="008A15B0" w:rsidRDefault="00D32417" w:rsidP="00D32417">
      <w:pPr>
        <w:pStyle w:val="Corpsdetexte"/>
        <w:rPr>
          <w:rStyle w:val="carrestreint"/>
        </w:rPr>
      </w:pPr>
      <w:r w:rsidRPr="008A15B0">
        <w:rPr>
          <w:rStyle w:val="carrestreint"/>
        </w:rPr>
        <w:t>Présentation du système en regard des objectifs organisationnels.</w:t>
      </w:r>
    </w:p>
    <w:p w14:paraId="7EC61EFF" w14:textId="77777777" w:rsidR="00D32417" w:rsidRPr="008A15B0" w:rsidRDefault="00D32417" w:rsidP="00D32417">
      <w:pPr>
        <w:pStyle w:val="Corpsdetexte"/>
        <w:rPr>
          <w:rStyle w:val="carrestreint"/>
        </w:rPr>
      </w:pPr>
      <w:r w:rsidRPr="008A15B0">
        <w:rPr>
          <w:rStyle w:val="carrestreint"/>
        </w:rPr>
        <w:t>Présentation des besoins couverts, et non couverts, par le système.</w:t>
      </w:r>
    </w:p>
    <w:p w14:paraId="4C27BD88" w14:textId="77777777" w:rsidR="00D32417" w:rsidRDefault="00D32417" w:rsidP="00D32417">
      <w:pPr>
        <w:pStyle w:val="Corpsdetexte"/>
        <w:rPr>
          <w:rStyle w:val="carrestreint"/>
        </w:rPr>
      </w:pPr>
      <w:r w:rsidRPr="00CE66FD">
        <w:rPr>
          <w:rStyle w:val="carrestreint"/>
        </w:rPr>
        <w:t>Présentation générale de l’environnement dans lequel s’insère le &lt;&lt;produit</w:t>
      </w:r>
      <w:r>
        <w:rPr>
          <w:rStyle w:val="carrestreint"/>
        </w:rPr>
        <w:t>&gt;&gt;</w:t>
      </w:r>
      <w:r w:rsidRPr="00CE66FD">
        <w:rPr>
          <w:rStyle w:val="carrestreint"/>
        </w:rPr>
        <w:t>.</w:t>
      </w:r>
    </w:p>
    <w:p w14:paraId="009E62B0" w14:textId="08D81FE0" w:rsidR="000B559F" w:rsidRPr="008A15B0" w:rsidRDefault="00D32417" w:rsidP="00CC1F23">
      <w:pPr>
        <w:pStyle w:val="Corpsdetexte"/>
        <w:rPr>
          <w:rStyle w:val="carrestreint"/>
        </w:rPr>
      </w:pPr>
      <w:r>
        <w:rPr>
          <w:rStyle w:val="carrestreint"/>
        </w:rPr>
        <w:t>É</w:t>
      </w:r>
      <w:r w:rsidR="000B559F" w:rsidRPr="008A15B0">
        <w:rPr>
          <w:rStyle w:val="carrestreint"/>
        </w:rPr>
        <w:t>numération des autres systèmes avec lesquels il est susceptible d’interagir.</w:t>
      </w:r>
    </w:p>
    <w:p w14:paraId="573CB3A2" w14:textId="77777777" w:rsidR="004D2F77" w:rsidRPr="008A15B0" w:rsidRDefault="004D2F77" w:rsidP="00CC1F23">
      <w:pPr>
        <w:pStyle w:val="Corpsdetexte"/>
        <w:rPr>
          <w:rStyle w:val="carrestreint"/>
        </w:rPr>
      </w:pPr>
      <w:r w:rsidRPr="008A15B0">
        <w:rPr>
          <w:rStyle w:val="carrestreint"/>
        </w:rPr>
        <w:t>Diagramme de contexte.</w:t>
      </w:r>
    </w:p>
    <w:p w14:paraId="4EC42272" w14:textId="77777777" w:rsidR="000B559F" w:rsidRDefault="000B559F" w:rsidP="00CC1F23">
      <w:pPr>
        <w:pStyle w:val="Corpsdetexte"/>
      </w:pPr>
      <w:r>
        <w:t>...</w:t>
      </w:r>
    </w:p>
    <w:p w14:paraId="556A577D" w14:textId="77777777" w:rsidR="000B559F" w:rsidRDefault="000B559F">
      <w:pPr>
        <w:pStyle w:val="Titre2"/>
      </w:pPr>
      <w:bookmarkStart w:id="25" w:name="_Toc106025930"/>
      <w:bookmarkStart w:id="26" w:name="_Toc239770797"/>
      <w:bookmarkStart w:id="27" w:name="_Toc223172234"/>
      <w:r>
        <w:t>Processus</w:t>
      </w:r>
      <w:bookmarkEnd w:id="25"/>
      <w:bookmarkEnd w:id="26"/>
      <w:bookmarkEnd w:id="27"/>
    </w:p>
    <w:p w14:paraId="3D5F5DC9" w14:textId="7577A5F1" w:rsidR="00D32417" w:rsidRDefault="00D32417" w:rsidP="00CC1F23">
      <w:pPr>
        <w:pStyle w:val="Corpsdetexte"/>
        <w:rPr>
          <w:rStyle w:val="carrestreint"/>
        </w:rPr>
      </w:pPr>
      <w:r>
        <w:rPr>
          <w:rStyle w:val="carrestreint"/>
        </w:rPr>
        <w:t xml:space="preserve">Présentations très </w:t>
      </w:r>
      <w:r w:rsidR="00E00235">
        <w:rPr>
          <w:rStyle w:val="carrestreint"/>
        </w:rPr>
        <w:t>sommaires</w:t>
      </w:r>
      <w:r>
        <w:rPr>
          <w:rStyle w:val="carrestreint"/>
        </w:rPr>
        <w:t xml:space="preserve"> de chacun des processus, tels que proposés par la SES et reflétés par la SAS.</w:t>
      </w:r>
    </w:p>
    <w:p w14:paraId="6BAB3BB6" w14:textId="0A594FDD" w:rsidR="000B559F" w:rsidRPr="008A15B0" w:rsidRDefault="000B559F" w:rsidP="00CC1F23">
      <w:pPr>
        <w:pStyle w:val="Corpsdetexte"/>
        <w:rPr>
          <w:rStyle w:val="carrestreint"/>
        </w:rPr>
      </w:pPr>
      <w:r w:rsidRPr="008A15B0">
        <w:rPr>
          <w:rStyle w:val="carrestreint"/>
        </w:rPr>
        <w:t>Modes de fonctionnement</w:t>
      </w:r>
      <w:r w:rsidR="004D2F77" w:rsidRPr="008A15B0">
        <w:rPr>
          <w:rStyle w:val="carrestreint"/>
        </w:rPr>
        <w:t xml:space="preserve"> </w:t>
      </w:r>
      <w:r w:rsidR="00D32417">
        <w:rPr>
          <w:rStyle w:val="carrestreint"/>
        </w:rPr>
        <w:t xml:space="preserve">du </w:t>
      </w:r>
      <w:r w:rsidR="00E00235">
        <w:rPr>
          <w:rStyle w:val="carrestreint"/>
        </w:rPr>
        <w:t>système</w:t>
      </w:r>
      <w:r w:rsidR="00D32417">
        <w:rPr>
          <w:rStyle w:val="carrestreint"/>
        </w:rPr>
        <w:t xml:space="preserve"> tel que </w:t>
      </w:r>
      <w:r w:rsidR="00E00235">
        <w:rPr>
          <w:rStyle w:val="carrestreint"/>
        </w:rPr>
        <w:t>pressenti</w:t>
      </w:r>
      <w:r w:rsidR="00D32417">
        <w:rPr>
          <w:rStyle w:val="carrestreint"/>
        </w:rPr>
        <w:t xml:space="preserve"> par la SES</w:t>
      </w:r>
      <w:r w:rsidR="004D2F77" w:rsidRPr="008A15B0">
        <w:rPr>
          <w:rStyle w:val="carrestreint"/>
        </w:rPr>
        <w:t>et pour chacun d’eux :</w:t>
      </w:r>
    </w:p>
    <w:p w14:paraId="231EA523" w14:textId="77777777" w:rsidR="000B559F" w:rsidRPr="008A15B0" w:rsidRDefault="000B559F" w:rsidP="00EC3399">
      <w:pPr>
        <w:pStyle w:val="Listepucesdense"/>
        <w:rPr>
          <w:rStyle w:val="carrestreint"/>
        </w:rPr>
      </w:pPr>
      <w:r w:rsidRPr="008A15B0">
        <w:rPr>
          <w:rStyle w:val="carrestreint"/>
        </w:rPr>
        <w:t xml:space="preserve">Inventaire </w:t>
      </w:r>
      <w:r w:rsidR="004D2F77" w:rsidRPr="008A15B0">
        <w:rPr>
          <w:rStyle w:val="carrestreint"/>
        </w:rPr>
        <w:t xml:space="preserve">et description </w:t>
      </w:r>
      <w:r w:rsidRPr="008A15B0">
        <w:rPr>
          <w:rStyle w:val="carrestreint"/>
        </w:rPr>
        <w:t>des états.</w:t>
      </w:r>
    </w:p>
    <w:p w14:paraId="69B1F878" w14:textId="77777777" w:rsidR="004D2F77" w:rsidRPr="008A15B0" w:rsidRDefault="004D2F77" w:rsidP="00EC3399">
      <w:pPr>
        <w:pStyle w:val="Listepucesdense"/>
        <w:rPr>
          <w:rStyle w:val="carrestreint"/>
        </w:rPr>
      </w:pPr>
      <w:r w:rsidRPr="008A15B0">
        <w:rPr>
          <w:rStyle w:val="carrestreint"/>
        </w:rPr>
        <w:t>D</w:t>
      </w:r>
      <w:r w:rsidR="00342A46" w:rsidRPr="008A15B0">
        <w:rPr>
          <w:rStyle w:val="carrestreint"/>
        </w:rPr>
        <w:t>iagramme</w:t>
      </w:r>
      <w:r w:rsidRPr="008A15B0">
        <w:rPr>
          <w:rStyle w:val="carrestreint"/>
        </w:rPr>
        <w:t xml:space="preserve"> de transition.</w:t>
      </w:r>
    </w:p>
    <w:p w14:paraId="6B95FBBE" w14:textId="77777777" w:rsidR="000B559F" w:rsidRPr="008A15B0" w:rsidRDefault="00342A46" w:rsidP="00EC3399">
      <w:pPr>
        <w:pStyle w:val="Listepucesdense"/>
        <w:rPr>
          <w:rStyle w:val="carrestreint"/>
        </w:rPr>
      </w:pPr>
      <w:r w:rsidRPr="008A15B0">
        <w:rPr>
          <w:rStyle w:val="carrestreint"/>
        </w:rPr>
        <w:t>Diagramme</w:t>
      </w:r>
      <w:r w:rsidR="000B559F" w:rsidRPr="008A15B0">
        <w:rPr>
          <w:rStyle w:val="carrestreint"/>
        </w:rPr>
        <w:t xml:space="preserve"> de </w:t>
      </w:r>
      <w:r w:rsidR="004D2F77" w:rsidRPr="008A15B0">
        <w:rPr>
          <w:rStyle w:val="carrestreint"/>
        </w:rPr>
        <w:t>flux de données</w:t>
      </w:r>
      <w:r w:rsidR="000B559F" w:rsidRPr="008A15B0">
        <w:rPr>
          <w:rStyle w:val="carrestreint"/>
        </w:rPr>
        <w:t>.</w:t>
      </w:r>
    </w:p>
    <w:p w14:paraId="718F4E30" w14:textId="77777777" w:rsidR="00D32417" w:rsidRPr="00D32417" w:rsidRDefault="00D32417" w:rsidP="00D32417">
      <w:pPr>
        <w:pStyle w:val="Corpsdetexte"/>
        <w:rPr>
          <w:rStyle w:val="carrestreint"/>
        </w:rPr>
      </w:pPr>
      <w:r w:rsidRPr="00D32417">
        <w:rPr>
          <w:rStyle w:val="carrestreint"/>
        </w:rPr>
        <w:t>S’il y a divergence entre la SES et la SAS, celle-ci doit être corrigée soit par la mise à jour de la SES soit par la correction de la SAS.</w:t>
      </w:r>
    </w:p>
    <w:p w14:paraId="73E7944B" w14:textId="77777777" w:rsidR="000B559F" w:rsidRDefault="000B559F" w:rsidP="00CC1F23">
      <w:pPr>
        <w:pStyle w:val="Corpsdetexte"/>
      </w:pPr>
      <w:r>
        <w:t>...</w:t>
      </w:r>
    </w:p>
    <w:p w14:paraId="1630ED38" w14:textId="77777777" w:rsidR="000B559F" w:rsidRDefault="000B559F">
      <w:pPr>
        <w:pStyle w:val="Titre2"/>
      </w:pPr>
      <w:bookmarkStart w:id="28" w:name="_Toc106025931"/>
      <w:bookmarkStart w:id="29" w:name="_Toc239770798"/>
      <w:bookmarkStart w:id="30" w:name="_Toc223172235"/>
      <w:r>
        <w:t>Exigences applicables</w:t>
      </w:r>
      <w:bookmarkEnd w:id="28"/>
      <w:bookmarkEnd w:id="29"/>
      <w:bookmarkEnd w:id="30"/>
    </w:p>
    <w:p w14:paraId="6E094D71" w14:textId="77777777" w:rsidR="004D2F77" w:rsidRPr="008A15B0" w:rsidRDefault="004D2F77" w:rsidP="00CC1F23">
      <w:pPr>
        <w:pStyle w:val="Corpsdetexte"/>
        <w:rPr>
          <w:rStyle w:val="carrestreint"/>
        </w:rPr>
      </w:pPr>
      <w:r w:rsidRPr="008A15B0">
        <w:rPr>
          <w:rStyle w:val="carrestreint"/>
        </w:rPr>
        <w:t>Rappel commenté des exigences applicables établies dans la SES.</w:t>
      </w:r>
    </w:p>
    <w:p w14:paraId="448D3CC1" w14:textId="2CED8001" w:rsidR="00B718A1" w:rsidRPr="005A56E9" w:rsidRDefault="00B718A1" w:rsidP="00B718A1">
      <w:pPr>
        <w:pStyle w:val="Listeexigences"/>
      </w:pPr>
      <w:bookmarkStart w:id="31" w:name="_Toc106025932"/>
      <w:bookmarkStart w:id="32" w:name="_Toc239770799"/>
      <w:bookmarkStart w:id="33" w:name="_Toc223172261"/>
      <w:r>
        <w:lastRenderedPageBreak/>
        <w:t>EF</w:t>
      </w:r>
      <w:r w:rsidRPr="005A56E9">
        <w:t>.Identification_unique_A</w:t>
      </w:r>
      <w:bookmarkEnd w:id="33"/>
    </w:p>
    <w:p w14:paraId="79608C7B" w14:textId="4233B60D" w:rsidR="00B718A1" w:rsidRDefault="00B718A1" w:rsidP="00B718A1">
      <w:pPr>
        <w:pStyle w:val="Corpsdetexte"/>
      </w:pPr>
      <w:r>
        <w:t>&lt;&lt;Description de l’exigence fonctionnelle&gt;</w:t>
      </w:r>
    </w:p>
    <w:p w14:paraId="07FA38C2" w14:textId="68277316" w:rsidR="00B718A1" w:rsidRDefault="00B718A1" w:rsidP="00B718A1">
      <w:pPr>
        <w:pStyle w:val="Listeexigences"/>
      </w:pPr>
      <w:bookmarkStart w:id="34" w:name="_Toc223172262"/>
      <w:r>
        <w:t>EN.Identification_unique_B</w:t>
      </w:r>
      <w:bookmarkEnd w:id="34"/>
    </w:p>
    <w:p w14:paraId="25601783" w14:textId="748DE2E6" w:rsidR="00B718A1" w:rsidRDefault="00B718A1" w:rsidP="00B718A1">
      <w:pPr>
        <w:pStyle w:val="Corpsdetexte"/>
      </w:pPr>
      <w:r>
        <w:t>&lt;&lt;Description de l’exigence non fonctionnelle&gt;&gt;</w:t>
      </w:r>
    </w:p>
    <w:p w14:paraId="4CF4CE04" w14:textId="7A7906D4" w:rsidR="008746F9" w:rsidRDefault="008746F9" w:rsidP="008746F9">
      <w:pPr>
        <w:pStyle w:val="Titre2"/>
        <w:tabs>
          <w:tab w:val="clear" w:pos="0"/>
        </w:tabs>
        <w:ind w:left="480" w:hanging="480"/>
      </w:pPr>
      <w:bookmarkStart w:id="35" w:name="_Toc223161367"/>
      <w:bookmarkStart w:id="36" w:name="_Toc223172236"/>
      <w:r>
        <w:t>Contraintes</w:t>
      </w:r>
      <w:bookmarkEnd w:id="35"/>
      <w:r>
        <w:t xml:space="preserve"> applicables</w:t>
      </w:r>
      <w:bookmarkEnd w:id="36"/>
    </w:p>
    <w:p w14:paraId="669045FE" w14:textId="6893DFC2" w:rsidR="008746F9" w:rsidRPr="00CE66FD" w:rsidRDefault="008746F9" w:rsidP="008746F9">
      <w:pPr>
        <w:pStyle w:val="Corpsdetexte"/>
        <w:rPr>
          <w:rStyle w:val="carrestreint"/>
        </w:rPr>
      </w:pPr>
      <w:r w:rsidRPr="00CE66FD">
        <w:rPr>
          <w:rStyle w:val="carrestreint"/>
        </w:rPr>
        <w:t>Contraintes exprimées</w:t>
      </w:r>
      <w:r>
        <w:rPr>
          <w:rStyle w:val="carrestreint"/>
        </w:rPr>
        <w:t xml:space="preserve"> issues de la SES</w:t>
      </w:r>
      <w:r w:rsidRPr="00CE66FD">
        <w:rPr>
          <w:rStyle w:val="carrestreint"/>
        </w:rPr>
        <w:t>, éventuellement</w:t>
      </w:r>
      <w:r>
        <w:rPr>
          <w:rStyle w:val="carrestreint"/>
        </w:rPr>
        <w:t xml:space="preserve"> complétées</w:t>
      </w:r>
      <w:r w:rsidRPr="00CE66FD">
        <w:rPr>
          <w:rStyle w:val="carrestreint"/>
        </w:rPr>
        <w:t>.</w:t>
      </w:r>
    </w:p>
    <w:p w14:paraId="47DA199C" w14:textId="77777777" w:rsidR="008746F9" w:rsidRPr="005A56E9" w:rsidRDefault="008746F9" w:rsidP="008746F9">
      <w:pPr>
        <w:pStyle w:val="Listecontraintes"/>
      </w:pPr>
      <w:bookmarkStart w:id="37" w:name="_Toc189629304"/>
      <w:bookmarkStart w:id="38" w:name="_Toc223161402"/>
      <w:bookmarkStart w:id="39" w:name="_Toc223172263"/>
      <w:r>
        <w:t>CO</w:t>
      </w:r>
      <w:r w:rsidRPr="005A56E9">
        <w:t>.Identification_unique_A</w:t>
      </w:r>
      <w:bookmarkEnd w:id="37"/>
      <w:bookmarkEnd w:id="38"/>
      <w:bookmarkEnd w:id="39"/>
    </w:p>
    <w:p w14:paraId="15154493" w14:textId="77777777" w:rsidR="008746F9" w:rsidRDefault="008746F9" w:rsidP="008746F9">
      <w:pPr>
        <w:pStyle w:val="Corpsdetexte"/>
      </w:pPr>
      <w:r>
        <w:t>&lt;&lt;Description de la contrainte&gt;&gt;</w:t>
      </w:r>
    </w:p>
    <w:p w14:paraId="6BF47924" w14:textId="77777777" w:rsidR="008746F9" w:rsidRDefault="008746F9" w:rsidP="008746F9">
      <w:pPr>
        <w:pStyle w:val="Listecontraintes"/>
      </w:pPr>
      <w:bookmarkStart w:id="40" w:name="_Toc189629305"/>
      <w:bookmarkStart w:id="41" w:name="_Toc223161403"/>
      <w:bookmarkStart w:id="42" w:name="_Toc223172264"/>
      <w:r>
        <w:t>CO.Identification_unique_B</w:t>
      </w:r>
      <w:bookmarkEnd w:id="40"/>
      <w:bookmarkEnd w:id="41"/>
      <w:bookmarkEnd w:id="42"/>
    </w:p>
    <w:p w14:paraId="64BB695C" w14:textId="1BDFF9A6" w:rsidR="008746F9" w:rsidRDefault="008746F9" w:rsidP="00B718A1">
      <w:pPr>
        <w:pStyle w:val="Corpsdetexte"/>
      </w:pPr>
      <w:r>
        <w:t>&lt;&lt;Description de la contrainte&gt;&gt;</w:t>
      </w:r>
    </w:p>
    <w:p w14:paraId="17D6EDFE" w14:textId="77777777" w:rsidR="000B559F" w:rsidRDefault="000B559F">
      <w:pPr>
        <w:pStyle w:val="Titre2"/>
      </w:pPr>
      <w:bookmarkStart w:id="43" w:name="_Toc223172237"/>
      <w:r>
        <w:t>Critères applicables</w:t>
      </w:r>
      <w:bookmarkEnd w:id="31"/>
      <w:bookmarkEnd w:id="32"/>
      <w:bookmarkEnd w:id="43"/>
    </w:p>
    <w:p w14:paraId="2B74ED3C" w14:textId="77777777" w:rsidR="004D2F77" w:rsidRPr="008A15B0" w:rsidRDefault="004D2F77" w:rsidP="00CC1F23">
      <w:pPr>
        <w:pStyle w:val="Corpsdetexte"/>
        <w:rPr>
          <w:rStyle w:val="carrestreint"/>
        </w:rPr>
      </w:pPr>
      <w:r w:rsidRPr="008A15B0">
        <w:rPr>
          <w:rStyle w:val="carrestreint"/>
        </w:rPr>
        <w:t xml:space="preserve">Présentation des critères </w:t>
      </w:r>
      <w:r w:rsidR="00CF4A8C" w:rsidRPr="008A15B0">
        <w:rPr>
          <w:rStyle w:val="carrestreint"/>
        </w:rPr>
        <w:t>de</w:t>
      </w:r>
      <w:r w:rsidRPr="008A15B0">
        <w:rPr>
          <w:rStyle w:val="carrestreint"/>
        </w:rPr>
        <w:t xml:space="preserve"> conception retenus en regard des exigences fonctionnelles et non fonctionnelles.</w:t>
      </w:r>
    </w:p>
    <w:p w14:paraId="3FBDE6F8" w14:textId="77777777" w:rsidR="000B559F" w:rsidRDefault="000B559F" w:rsidP="00B718A1">
      <w:pPr>
        <w:pStyle w:val="Listecritres"/>
      </w:pPr>
      <w:bookmarkStart w:id="44" w:name="_Toc72508014"/>
      <w:bookmarkStart w:id="45" w:name="_Toc223172260"/>
      <w:r>
        <w:t>CR.Identification_unique</w:t>
      </w:r>
      <w:bookmarkEnd w:id="44"/>
      <w:bookmarkEnd w:id="45"/>
    </w:p>
    <w:p w14:paraId="73529F91" w14:textId="77777777" w:rsidR="000B559F" w:rsidRDefault="000B559F" w:rsidP="00CC1F23">
      <w:pPr>
        <w:pStyle w:val="Corpsdetexte"/>
      </w:pPr>
      <w:r>
        <w:t>&lt;&lt; Description du critère. &gt;&gt;</w:t>
      </w:r>
    </w:p>
    <w:p w14:paraId="43C077F5" w14:textId="77777777" w:rsidR="000B559F" w:rsidRDefault="000B559F" w:rsidP="00054844">
      <w:pPr>
        <w:pStyle w:val="Sous-titre2"/>
      </w:pPr>
      <w:r>
        <w:t>priorité</w:t>
      </w:r>
    </w:p>
    <w:p w14:paraId="49C6DCA0" w14:textId="77777777" w:rsidR="000B559F" w:rsidRDefault="000B559F" w:rsidP="00CC1F23">
      <w:pPr>
        <w:pStyle w:val="Corpsdetexte"/>
      </w:pPr>
      <w:r>
        <w:t>&lt;&lt; haute, moyenne, basse, annulée. &gt;&gt;</w:t>
      </w:r>
    </w:p>
    <w:p w14:paraId="6D0AD22B" w14:textId="77777777" w:rsidR="000B559F" w:rsidRDefault="000B559F" w:rsidP="00054844">
      <w:pPr>
        <w:pStyle w:val="Sous-titre2"/>
      </w:pPr>
      <w:r>
        <w:t>criticité</w:t>
      </w:r>
    </w:p>
    <w:p w14:paraId="532DB8FA" w14:textId="77777777" w:rsidR="000B559F" w:rsidRDefault="000B559F" w:rsidP="00CC1F23">
      <w:pPr>
        <w:pStyle w:val="Corpsdetexte"/>
      </w:pPr>
      <w:r>
        <w:t>&lt;&lt; indispensable, nécessaire, utile, élective, abandonnée. &gt;&gt;</w:t>
      </w:r>
    </w:p>
    <w:p w14:paraId="1C1E2451" w14:textId="77777777" w:rsidR="000B559F" w:rsidRDefault="000B559F" w:rsidP="00054844">
      <w:pPr>
        <w:pStyle w:val="Sous-titre2"/>
      </w:pPr>
      <w:r>
        <w:t>faisabilité</w:t>
      </w:r>
    </w:p>
    <w:p w14:paraId="4B63F491" w14:textId="77777777" w:rsidR="000B559F" w:rsidRDefault="000B559F" w:rsidP="00CC1F23">
      <w:pPr>
        <w:pStyle w:val="Corpsdetexte"/>
      </w:pPr>
      <w:r>
        <w:t>&lt;&lt; très difficile, difficile, intermédiaire, facile, non évaluée. &gt;&gt;</w:t>
      </w:r>
    </w:p>
    <w:p w14:paraId="54AA40E8" w14:textId="77777777" w:rsidR="000B559F" w:rsidRDefault="000B559F" w:rsidP="00054844">
      <w:pPr>
        <w:pStyle w:val="Sous-titre2"/>
      </w:pPr>
      <w:r>
        <w:t>risque</w:t>
      </w:r>
    </w:p>
    <w:p w14:paraId="2288E325" w14:textId="77777777" w:rsidR="000B559F" w:rsidRDefault="000B559F" w:rsidP="00CC1F23">
      <w:pPr>
        <w:pStyle w:val="Corpsdetexte"/>
      </w:pPr>
      <w:r>
        <w:t>&lt;&lt; très grand, grand, faible, inconnu. &gt;&gt;</w:t>
      </w:r>
    </w:p>
    <w:p w14:paraId="787EB444" w14:textId="77777777" w:rsidR="000B559F" w:rsidRDefault="000B559F" w:rsidP="00054844">
      <w:pPr>
        <w:pStyle w:val="Sous-titre2"/>
      </w:pPr>
      <w:r>
        <w:t>source</w:t>
      </w:r>
    </w:p>
    <w:p w14:paraId="2FD68CE4" w14:textId="77777777" w:rsidR="000B559F" w:rsidRDefault="000B559F" w:rsidP="00CC1F23">
      <w:pPr>
        <w:pStyle w:val="Corpsdetexte"/>
      </w:pPr>
      <w:r>
        <w:t>&lt;&lt; organisation, service (lequel), individu (lequel), document (référence). &gt;&gt;</w:t>
      </w:r>
    </w:p>
    <w:p w14:paraId="54E7C7CA" w14:textId="77777777" w:rsidR="000B559F" w:rsidRDefault="00342A46" w:rsidP="00054844">
      <w:pPr>
        <w:pStyle w:val="Sous-titre2"/>
      </w:pPr>
      <w:r>
        <w:t>conditions</w:t>
      </w:r>
    </w:p>
    <w:p w14:paraId="5AE87CBA" w14:textId="77777777" w:rsidR="000B559F" w:rsidRDefault="000B559F" w:rsidP="005A5926">
      <w:r>
        <w:t xml:space="preserve">&lt;&lt; </w:t>
      </w:r>
      <w:r w:rsidR="00342A46">
        <w:t>Première condition</w:t>
      </w:r>
      <w:r>
        <w:t>. &gt;&gt;</w:t>
      </w:r>
    </w:p>
    <w:p w14:paraId="2405DE70" w14:textId="77777777" w:rsidR="000B559F" w:rsidRDefault="000B559F" w:rsidP="00C1168A">
      <w:r>
        <w:t xml:space="preserve">&lt;&lt; Deuxième </w:t>
      </w:r>
      <w:r w:rsidR="00342A46">
        <w:t>condition</w:t>
      </w:r>
      <w:r>
        <w:t>. &gt;&gt;</w:t>
      </w:r>
    </w:p>
    <w:p w14:paraId="103333A0" w14:textId="77777777" w:rsidR="000B559F" w:rsidRDefault="000B559F">
      <w:pPr>
        <w:pStyle w:val="Titre2"/>
      </w:pPr>
      <w:bookmarkStart w:id="46" w:name="_Toc106025933"/>
      <w:bookmarkStart w:id="47" w:name="_Toc239770800"/>
      <w:bookmarkStart w:id="48" w:name="_Toc223172238"/>
      <w:r>
        <w:t>Hypothèses et contraintes</w:t>
      </w:r>
      <w:bookmarkEnd w:id="46"/>
      <w:bookmarkEnd w:id="47"/>
      <w:bookmarkEnd w:id="48"/>
    </w:p>
    <w:p w14:paraId="7B81DC0A" w14:textId="27B93017" w:rsidR="00B718A1" w:rsidRPr="00CE66FD" w:rsidRDefault="00B718A1" w:rsidP="00B718A1">
      <w:pPr>
        <w:pStyle w:val="Corpsdetexte"/>
        <w:rPr>
          <w:rStyle w:val="carrestreint"/>
        </w:rPr>
      </w:pPr>
      <w:bookmarkStart w:id="49" w:name="_Toc106025934"/>
      <w:bookmarkStart w:id="50" w:name="_Toc239770801"/>
      <w:r w:rsidRPr="00CE66FD">
        <w:rPr>
          <w:rStyle w:val="carrestreint"/>
        </w:rPr>
        <w:t>Hypothèses utilisées lors de</w:t>
      </w:r>
      <w:r>
        <w:rPr>
          <w:rStyle w:val="carrestreint"/>
        </w:rPr>
        <w:t xml:space="preserve"> l’élaboration de l’architecture</w:t>
      </w:r>
      <w:r w:rsidRPr="00CE66FD">
        <w:rPr>
          <w:rStyle w:val="carrestreint"/>
        </w:rPr>
        <w:t>, mais qui n’ont pu être levées au moment de la validation du document.</w:t>
      </w:r>
      <w:r>
        <w:rPr>
          <w:rStyle w:val="carrestreint"/>
        </w:rPr>
        <w:t xml:space="preserve"> Normalement, toutes ces hypothèses doivent être levées avant le démarrage de la mise en oeuvre.</w:t>
      </w:r>
    </w:p>
    <w:p w14:paraId="3FE37175" w14:textId="77777777" w:rsidR="00B718A1" w:rsidRPr="005A56E9" w:rsidRDefault="00B718A1" w:rsidP="00B718A1">
      <w:pPr>
        <w:pStyle w:val="Listehypothses"/>
      </w:pPr>
      <w:bookmarkStart w:id="51" w:name="_Toc189629302"/>
      <w:bookmarkStart w:id="52" w:name="_Toc223172258"/>
      <w:r>
        <w:t>HY</w:t>
      </w:r>
      <w:r w:rsidRPr="005A56E9">
        <w:t>.Identification_unique_A</w:t>
      </w:r>
      <w:bookmarkEnd w:id="51"/>
      <w:bookmarkEnd w:id="52"/>
    </w:p>
    <w:p w14:paraId="138458DE" w14:textId="77777777" w:rsidR="00B718A1" w:rsidRDefault="00B718A1" w:rsidP="00B718A1">
      <w:pPr>
        <w:pStyle w:val="Corpsdetexte"/>
      </w:pPr>
      <w:r>
        <w:t>&lt;&lt;Description de l’hypothèse&gt;&gt;</w:t>
      </w:r>
    </w:p>
    <w:p w14:paraId="5751FB70" w14:textId="77777777" w:rsidR="00B718A1" w:rsidRDefault="00B718A1" w:rsidP="00B718A1">
      <w:pPr>
        <w:pStyle w:val="Listehypothses"/>
      </w:pPr>
      <w:bookmarkStart w:id="53" w:name="_Toc189629303"/>
      <w:bookmarkStart w:id="54" w:name="_Toc223172259"/>
      <w:r>
        <w:t>HY.Identification_unique_B</w:t>
      </w:r>
      <w:bookmarkEnd w:id="53"/>
      <w:bookmarkEnd w:id="54"/>
    </w:p>
    <w:p w14:paraId="7F27D9C4" w14:textId="77777777" w:rsidR="00B718A1" w:rsidRDefault="00B718A1" w:rsidP="00B718A1">
      <w:pPr>
        <w:pStyle w:val="Corpsdetexte"/>
      </w:pPr>
      <w:r>
        <w:t>&lt;&lt;Description de l’hypothèse&gt;&gt;</w:t>
      </w:r>
    </w:p>
    <w:p w14:paraId="7B9FC25F" w14:textId="77777777" w:rsidR="000B559F" w:rsidRDefault="000B559F">
      <w:pPr>
        <w:pStyle w:val="Titre1"/>
      </w:pPr>
      <w:bookmarkStart w:id="55" w:name="_Toc223172239"/>
      <w:r>
        <w:t>Architecture globale</w:t>
      </w:r>
      <w:bookmarkEnd w:id="49"/>
      <w:bookmarkEnd w:id="50"/>
      <w:bookmarkEnd w:id="55"/>
    </w:p>
    <w:p w14:paraId="3AF0B5AA" w14:textId="77777777" w:rsidR="000B559F" w:rsidRDefault="000B559F" w:rsidP="00DF6526">
      <w:pPr>
        <w:pStyle w:val="Titre2"/>
        <w:spacing w:before="120"/>
      </w:pPr>
      <w:bookmarkStart w:id="56" w:name="_Toc106025935"/>
      <w:bookmarkStart w:id="57" w:name="_Toc239770802"/>
      <w:bookmarkStart w:id="58" w:name="_Toc223172240"/>
      <w:r>
        <w:t>Décomposition modulaire</w:t>
      </w:r>
      <w:bookmarkEnd w:id="56"/>
      <w:bookmarkEnd w:id="57"/>
      <w:bookmarkEnd w:id="58"/>
    </w:p>
    <w:p w14:paraId="3F761E0A" w14:textId="1731D1E0" w:rsidR="008A15B0" w:rsidRPr="008A15B0" w:rsidRDefault="00CF4A8C" w:rsidP="008A15B0">
      <w:pPr>
        <w:pStyle w:val="Corpsdetexte"/>
        <w:rPr>
          <w:rStyle w:val="carrestreint"/>
        </w:rPr>
      </w:pPr>
      <w:r w:rsidRPr="008A15B0">
        <w:rPr>
          <w:rStyle w:val="carrestreint"/>
        </w:rPr>
        <w:t xml:space="preserve">Ce sont les modules de l’approche dite structurée, les packages de </w:t>
      </w:r>
      <w:r w:rsidR="005877E9">
        <w:rPr>
          <w:rStyle w:val="carrestreint"/>
        </w:rPr>
        <w:t>l’</w:t>
      </w:r>
      <w:r w:rsidRPr="008A15B0">
        <w:rPr>
          <w:rStyle w:val="carrestreint"/>
        </w:rPr>
        <w:t>approche orientée objet.</w:t>
      </w:r>
      <w:r w:rsidR="008A15B0" w:rsidRPr="008A15B0">
        <w:rPr>
          <w:rStyle w:val="carrestreint"/>
        </w:rPr>
        <w:t xml:space="preserve"> Présentez ici les différents modules avec les relations entre eux et </w:t>
      </w:r>
      <w:r w:rsidR="005877E9">
        <w:rPr>
          <w:rStyle w:val="carrestreint"/>
        </w:rPr>
        <w:t>illustrez-les</w:t>
      </w:r>
      <w:r w:rsidR="008A15B0" w:rsidRPr="008A15B0">
        <w:rPr>
          <w:rStyle w:val="carrestreint"/>
        </w:rPr>
        <w:t xml:space="preserve"> en les </w:t>
      </w:r>
      <w:r w:rsidR="00E00235">
        <w:rPr>
          <w:rStyle w:val="carrestreint"/>
        </w:rPr>
        <w:t>plaçant</w:t>
      </w:r>
      <w:r w:rsidR="008A15B0" w:rsidRPr="008A15B0">
        <w:rPr>
          <w:rStyle w:val="carrestreint"/>
        </w:rPr>
        <w:t xml:space="preserve"> dans votre architecture de service (quels sont le</w:t>
      </w:r>
      <w:r w:rsidR="005877E9">
        <w:rPr>
          <w:rStyle w:val="carrestreint"/>
        </w:rPr>
        <w:t xml:space="preserve">s </w:t>
      </w:r>
      <w:r w:rsidR="008A15B0" w:rsidRPr="008A15B0">
        <w:rPr>
          <w:rStyle w:val="carrestreint"/>
        </w:rPr>
        <w:t xml:space="preserve">modules hébergés par le </w:t>
      </w:r>
      <w:r w:rsidR="005877E9">
        <w:rPr>
          <w:rStyle w:val="carrestreint"/>
        </w:rPr>
        <w:t>lichen</w:t>
      </w:r>
      <w:r w:rsidR="008A15B0" w:rsidRPr="008A15B0">
        <w:rPr>
          <w:rStyle w:val="carrestreint"/>
        </w:rPr>
        <w:t>, le service de présentation, le service d’application et le SGBD.</w:t>
      </w:r>
    </w:p>
    <w:p w14:paraId="316B32F6" w14:textId="04139D2E" w:rsidR="00342A46" w:rsidRPr="008A15B0" w:rsidRDefault="008A15B0" w:rsidP="008A15B0">
      <w:pPr>
        <w:pStyle w:val="Corpsdetexte"/>
        <w:rPr>
          <w:rStyle w:val="carrestreint"/>
        </w:rPr>
      </w:pPr>
      <w:r w:rsidRPr="008A15B0">
        <w:rPr>
          <w:rStyle w:val="carrestreint"/>
        </w:rPr>
        <w:lastRenderedPageBreak/>
        <w:t xml:space="preserve">Dans la </w:t>
      </w:r>
      <w:r w:rsidR="005877E9">
        <w:rPr>
          <w:rStyle w:val="carrestreint"/>
        </w:rPr>
        <w:t>terminologie</w:t>
      </w:r>
      <w:r w:rsidRPr="008A15B0">
        <w:rPr>
          <w:rStyle w:val="carrestreint"/>
        </w:rPr>
        <w:t xml:space="preserve"> UML, un module est un package.</w:t>
      </w:r>
    </w:p>
    <w:p w14:paraId="788ECC39" w14:textId="03332312" w:rsidR="008A15B0" w:rsidRPr="008A15B0" w:rsidRDefault="008A15B0" w:rsidP="008A15B0">
      <w:pPr>
        <w:pStyle w:val="Corpsdetexte"/>
        <w:rPr>
          <w:rStyle w:val="carrestreint"/>
        </w:rPr>
      </w:pPr>
      <w:r w:rsidRPr="008A15B0">
        <w:rPr>
          <w:rStyle w:val="carrestreint"/>
        </w:rPr>
        <w:t xml:space="preserve">Dans </w:t>
      </w:r>
      <w:r w:rsidR="005877E9">
        <w:rPr>
          <w:rStyle w:val="carrestreint"/>
        </w:rPr>
        <w:t>chaque</w:t>
      </w:r>
      <w:r w:rsidRPr="008A15B0">
        <w:rPr>
          <w:rStyle w:val="carrestreint"/>
        </w:rPr>
        <w:t xml:space="preserve"> </w:t>
      </w:r>
      <w:r w:rsidR="005877E9">
        <w:rPr>
          <w:rStyle w:val="carrestreint"/>
        </w:rPr>
        <w:t>sous-section,</w:t>
      </w:r>
      <w:r w:rsidRPr="008A15B0">
        <w:rPr>
          <w:rStyle w:val="carrestreint"/>
        </w:rPr>
        <w:t xml:space="preserve"> énumérez tous les </w:t>
      </w:r>
      <w:r w:rsidR="005877E9">
        <w:rPr>
          <w:rStyle w:val="carrestreint"/>
        </w:rPr>
        <w:t>objets</w:t>
      </w:r>
      <w:r w:rsidRPr="008A15B0">
        <w:rPr>
          <w:rStyle w:val="carrestreint"/>
        </w:rPr>
        <w:t xml:space="preserve"> qui </w:t>
      </w:r>
      <w:r w:rsidR="005877E9">
        <w:rPr>
          <w:rStyle w:val="carrestreint"/>
        </w:rPr>
        <w:t>appartiennent</w:t>
      </w:r>
      <w:r w:rsidRPr="008A15B0">
        <w:rPr>
          <w:rStyle w:val="carrestreint"/>
        </w:rPr>
        <w:t xml:space="preserve"> au module et représentez les principales relations entre eux</w:t>
      </w:r>
      <w:r>
        <w:rPr>
          <w:rStyle w:val="carrestreint"/>
        </w:rPr>
        <w:t>.</w:t>
      </w:r>
    </w:p>
    <w:p w14:paraId="193DA424" w14:textId="7CFE43CA" w:rsidR="000B559F" w:rsidRDefault="005877E9">
      <w:pPr>
        <w:pStyle w:val="Titre3"/>
      </w:pPr>
      <w:r>
        <w:t>Module </w:t>
      </w:r>
      <w:r w:rsidR="000B559F">
        <w:t>1</w:t>
      </w:r>
    </w:p>
    <w:p w14:paraId="6CCEAF40" w14:textId="77777777" w:rsidR="000B559F" w:rsidRDefault="000B559F" w:rsidP="00CC1F23">
      <w:pPr>
        <w:pStyle w:val="Corpsdetexte"/>
      </w:pPr>
      <w:r>
        <w:t>...</w:t>
      </w:r>
    </w:p>
    <w:p w14:paraId="5026109A" w14:textId="3AC35FD0" w:rsidR="000B559F" w:rsidRDefault="005877E9">
      <w:pPr>
        <w:pStyle w:val="Titre3"/>
      </w:pPr>
      <w:r>
        <w:t>Module </w:t>
      </w:r>
      <w:r w:rsidR="000B559F">
        <w:t>2</w:t>
      </w:r>
    </w:p>
    <w:p w14:paraId="5F57C294" w14:textId="77777777" w:rsidR="000B559F" w:rsidRDefault="000B559F" w:rsidP="00CC1F23">
      <w:pPr>
        <w:pStyle w:val="Corpsdetexte"/>
      </w:pPr>
      <w:r>
        <w:t>...</w:t>
      </w:r>
    </w:p>
    <w:p w14:paraId="44D0916A" w14:textId="47305657" w:rsidR="000B559F" w:rsidRDefault="000B559F">
      <w:pPr>
        <w:pStyle w:val="Titre3"/>
      </w:pPr>
      <w:r>
        <w:t>Module</w:t>
      </w:r>
      <w:r w:rsidR="005877E9">
        <w:t>...</w:t>
      </w:r>
    </w:p>
    <w:p w14:paraId="10676DB2" w14:textId="77777777" w:rsidR="000B559F" w:rsidRDefault="000B559F" w:rsidP="00CC1F23">
      <w:pPr>
        <w:pStyle w:val="Corpsdetexte"/>
      </w:pPr>
      <w:r>
        <w:t>...</w:t>
      </w:r>
    </w:p>
    <w:p w14:paraId="6AE80580" w14:textId="77777777" w:rsidR="000B559F" w:rsidRDefault="000B559F">
      <w:pPr>
        <w:pStyle w:val="Titre2"/>
      </w:pPr>
      <w:bookmarkStart w:id="59" w:name="_Toc106025936"/>
      <w:bookmarkStart w:id="60" w:name="_Toc239770803"/>
      <w:bookmarkStart w:id="61" w:name="_Toc223172241"/>
      <w:r>
        <w:t>Décomposition dynamique</w:t>
      </w:r>
      <w:bookmarkEnd w:id="59"/>
      <w:bookmarkEnd w:id="60"/>
      <w:bookmarkEnd w:id="61"/>
    </w:p>
    <w:p w14:paraId="6227F669" w14:textId="77777777" w:rsidR="00661D4A" w:rsidRPr="008A15B0" w:rsidRDefault="00661D4A" w:rsidP="00CC1F23">
      <w:pPr>
        <w:pStyle w:val="Corpsdetexte"/>
        <w:rPr>
          <w:rStyle w:val="carrestreint"/>
        </w:rPr>
      </w:pPr>
      <w:r w:rsidRPr="008A15B0">
        <w:rPr>
          <w:rStyle w:val="carrestreint"/>
        </w:rPr>
        <w:t>Pour chaque processus :</w:t>
      </w:r>
    </w:p>
    <w:p w14:paraId="3224FE2D" w14:textId="77777777" w:rsidR="00661D4A" w:rsidRPr="008A15B0" w:rsidRDefault="00661D4A" w:rsidP="00CC1F23">
      <w:pPr>
        <w:pStyle w:val="Corpsdetexte"/>
        <w:rPr>
          <w:rStyle w:val="carrestreint"/>
        </w:rPr>
      </w:pPr>
      <w:r w:rsidRPr="008A15B0">
        <w:rPr>
          <w:rStyle w:val="carrestreint"/>
        </w:rPr>
        <w:t>Si approche structurée :</w:t>
      </w:r>
    </w:p>
    <w:p w14:paraId="5037CAA1" w14:textId="77777777" w:rsidR="00661D4A" w:rsidRPr="008A15B0" w:rsidRDefault="00661D4A" w:rsidP="00EC3399">
      <w:pPr>
        <w:pStyle w:val="Listepucesdense"/>
        <w:rPr>
          <w:rStyle w:val="carrestreint"/>
        </w:rPr>
      </w:pPr>
      <w:r w:rsidRPr="008A15B0">
        <w:rPr>
          <w:rStyle w:val="carrestreint"/>
        </w:rPr>
        <w:t>Inventaire et description des états.</w:t>
      </w:r>
    </w:p>
    <w:p w14:paraId="07656ADE" w14:textId="77777777" w:rsidR="00661D4A" w:rsidRPr="008A15B0" w:rsidRDefault="00661D4A" w:rsidP="00EC3399">
      <w:pPr>
        <w:pStyle w:val="Listepucesdense"/>
        <w:rPr>
          <w:rStyle w:val="carrestreint"/>
        </w:rPr>
      </w:pPr>
      <w:r w:rsidRPr="008A15B0">
        <w:rPr>
          <w:rStyle w:val="carrestreint"/>
        </w:rPr>
        <w:t>Diagramme de transition.</w:t>
      </w:r>
    </w:p>
    <w:p w14:paraId="58C17B19" w14:textId="77777777" w:rsidR="00661D4A" w:rsidRPr="008A15B0" w:rsidRDefault="00661D4A" w:rsidP="00EC3399">
      <w:pPr>
        <w:pStyle w:val="Listepucesdense"/>
        <w:rPr>
          <w:rStyle w:val="carrestreint"/>
        </w:rPr>
      </w:pPr>
      <w:r w:rsidRPr="008A15B0">
        <w:rPr>
          <w:rStyle w:val="carrestreint"/>
        </w:rPr>
        <w:t>Diagramme de flux de données.</w:t>
      </w:r>
    </w:p>
    <w:p w14:paraId="119C4D9E" w14:textId="77777777" w:rsidR="00661D4A" w:rsidRDefault="00661D4A" w:rsidP="00CC1F23">
      <w:pPr>
        <w:pStyle w:val="Corpsdetexte"/>
      </w:pPr>
      <w:r>
        <w:t>...</w:t>
      </w:r>
    </w:p>
    <w:p w14:paraId="345A7094" w14:textId="77777777" w:rsidR="00661D4A" w:rsidRPr="008A15B0" w:rsidRDefault="00661D4A" w:rsidP="00CC1F23">
      <w:pPr>
        <w:pStyle w:val="Corpsdetexte"/>
        <w:rPr>
          <w:rStyle w:val="carrestreint"/>
        </w:rPr>
      </w:pPr>
      <w:r w:rsidRPr="008A15B0">
        <w:rPr>
          <w:rStyle w:val="carrestreint"/>
        </w:rPr>
        <w:t>Si approche orientée objet :</w:t>
      </w:r>
    </w:p>
    <w:p w14:paraId="0C9DB0DD" w14:textId="77777777" w:rsidR="00661D4A" w:rsidRPr="008A15B0" w:rsidRDefault="00661D4A" w:rsidP="00EC3399">
      <w:pPr>
        <w:pStyle w:val="Listepucesdense"/>
        <w:rPr>
          <w:rStyle w:val="carrestreint"/>
        </w:rPr>
      </w:pPr>
      <w:r w:rsidRPr="008A15B0">
        <w:rPr>
          <w:rStyle w:val="carrestreint"/>
        </w:rPr>
        <w:t>Inventaire et description des états.</w:t>
      </w:r>
    </w:p>
    <w:p w14:paraId="1896D29F" w14:textId="77777777" w:rsidR="00661D4A" w:rsidRPr="008A15B0" w:rsidRDefault="00661D4A" w:rsidP="00EC3399">
      <w:pPr>
        <w:pStyle w:val="Listepucesdense"/>
        <w:rPr>
          <w:rStyle w:val="carrestreint"/>
        </w:rPr>
      </w:pPr>
      <w:r w:rsidRPr="008A15B0">
        <w:rPr>
          <w:rStyle w:val="carrestreint"/>
        </w:rPr>
        <w:t>Diagramme de transition.</w:t>
      </w:r>
    </w:p>
    <w:p w14:paraId="6D1AEA69" w14:textId="77777777" w:rsidR="00661D4A" w:rsidRPr="008A15B0" w:rsidRDefault="00661D4A" w:rsidP="00EC3399">
      <w:pPr>
        <w:pStyle w:val="Listepucesdense"/>
        <w:rPr>
          <w:rStyle w:val="carrestreint"/>
        </w:rPr>
      </w:pPr>
      <w:r w:rsidRPr="008A15B0">
        <w:rPr>
          <w:rStyle w:val="carrestreint"/>
        </w:rPr>
        <w:t>Diagramme de collaboration et diagrammes de séquence.</w:t>
      </w:r>
    </w:p>
    <w:p w14:paraId="3C9FB761" w14:textId="5F4704DD" w:rsidR="008A15B0" w:rsidRPr="008A15B0" w:rsidRDefault="008A15B0" w:rsidP="008A15B0">
      <w:pPr>
        <w:pStyle w:val="Corpsdetexte"/>
        <w:rPr>
          <w:rStyle w:val="carrestreint"/>
        </w:rPr>
      </w:pPr>
      <w:r w:rsidRPr="008A15B0">
        <w:rPr>
          <w:rStyle w:val="carrestreint"/>
        </w:rPr>
        <w:t xml:space="preserve">Dans beaucoup d’architectures, on tente d’associer une fonction à un processus et réciproquement. Malheureusement, cela n’est pas toujours aussi simple, notamment s’il y a des processus </w:t>
      </w:r>
      <w:r w:rsidR="005877E9">
        <w:rPr>
          <w:rStyle w:val="carrestreint"/>
        </w:rPr>
        <w:t>synchrones</w:t>
      </w:r>
      <w:r w:rsidRPr="008A15B0">
        <w:rPr>
          <w:rStyle w:val="carrestreint"/>
        </w:rPr>
        <w:t xml:space="preserve"> ou automatisés.</w:t>
      </w:r>
    </w:p>
    <w:p w14:paraId="564ADA2E" w14:textId="77777777" w:rsidR="00661D4A" w:rsidRPr="00661D4A" w:rsidRDefault="00661D4A" w:rsidP="00CC1F23">
      <w:pPr>
        <w:pStyle w:val="Corpsdetexte"/>
      </w:pPr>
      <w:r>
        <w:t>...</w:t>
      </w:r>
    </w:p>
    <w:p w14:paraId="10A0FDAA" w14:textId="449D0660" w:rsidR="000B559F" w:rsidRDefault="005877E9">
      <w:pPr>
        <w:pStyle w:val="Titre3"/>
      </w:pPr>
      <w:r>
        <w:t>Processus </w:t>
      </w:r>
      <w:r w:rsidR="000B559F">
        <w:t>1</w:t>
      </w:r>
    </w:p>
    <w:p w14:paraId="0B302C44" w14:textId="77777777" w:rsidR="000B559F" w:rsidRDefault="000B559F" w:rsidP="00CC1F23">
      <w:pPr>
        <w:pStyle w:val="Corpsdetexte"/>
      </w:pPr>
      <w:r>
        <w:t>...</w:t>
      </w:r>
    </w:p>
    <w:p w14:paraId="521EE772" w14:textId="4425D1BE" w:rsidR="000B559F" w:rsidRDefault="005877E9">
      <w:pPr>
        <w:pStyle w:val="Titre3"/>
      </w:pPr>
      <w:r>
        <w:t>Processus </w:t>
      </w:r>
      <w:r w:rsidR="000B559F">
        <w:t>2</w:t>
      </w:r>
    </w:p>
    <w:p w14:paraId="06A1E9D8" w14:textId="77777777" w:rsidR="000B559F" w:rsidRDefault="000B559F" w:rsidP="00CC1F23">
      <w:pPr>
        <w:pStyle w:val="Corpsdetexte"/>
      </w:pPr>
      <w:r>
        <w:t>...</w:t>
      </w:r>
    </w:p>
    <w:p w14:paraId="0C94A664" w14:textId="0855B35A" w:rsidR="000B559F" w:rsidRDefault="000B559F">
      <w:pPr>
        <w:pStyle w:val="Titre3"/>
      </w:pPr>
      <w:r>
        <w:t>Processus</w:t>
      </w:r>
      <w:r w:rsidR="005877E9">
        <w:t>...</w:t>
      </w:r>
    </w:p>
    <w:p w14:paraId="3DBFF02B" w14:textId="77777777" w:rsidR="000B559F" w:rsidRDefault="000B559F" w:rsidP="00CC1F23">
      <w:pPr>
        <w:pStyle w:val="Corpsdetexte"/>
      </w:pPr>
      <w:r>
        <w:t>...</w:t>
      </w:r>
    </w:p>
    <w:p w14:paraId="076D710D" w14:textId="77777777" w:rsidR="000B559F" w:rsidRDefault="000B559F">
      <w:pPr>
        <w:pStyle w:val="Titre2"/>
      </w:pPr>
      <w:bookmarkStart w:id="62" w:name="_Toc106025937"/>
      <w:bookmarkStart w:id="63" w:name="_Toc239770804"/>
      <w:bookmarkStart w:id="64" w:name="_Toc223172242"/>
      <w:r>
        <w:t>Décomposition statique</w:t>
      </w:r>
      <w:bookmarkEnd w:id="62"/>
      <w:bookmarkEnd w:id="63"/>
      <w:bookmarkEnd w:id="64"/>
    </w:p>
    <w:p w14:paraId="0C96A185" w14:textId="77777777" w:rsidR="00661D4A" w:rsidRPr="008A15B0" w:rsidRDefault="00661D4A" w:rsidP="00CC1F23">
      <w:pPr>
        <w:pStyle w:val="Corpsdetexte"/>
        <w:rPr>
          <w:rStyle w:val="carrestreint"/>
        </w:rPr>
      </w:pPr>
      <w:r w:rsidRPr="008A15B0">
        <w:rPr>
          <w:rStyle w:val="carrestreint"/>
        </w:rPr>
        <w:t>Pour chaque modèle de donnée ou entité :</w:t>
      </w:r>
    </w:p>
    <w:p w14:paraId="09BF1BB9" w14:textId="77777777" w:rsidR="00661D4A" w:rsidRPr="008A15B0" w:rsidRDefault="00661D4A" w:rsidP="00CC1F23">
      <w:pPr>
        <w:pStyle w:val="Corpsdetexte"/>
        <w:rPr>
          <w:rStyle w:val="carrestreint"/>
        </w:rPr>
      </w:pPr>
      <w:r w:rsidRPr="008A15B0">
        <w:rPr>
          <w:rStyle w:val="carrestreint"/>
        </w:rPr>
        <w:t>Si approche structurée :</w:t>
      </w:r>
    </w:p>
    <w:p w14:paraId="039748B9" w14:textId="77777777" w:rsidR="00661D4A" w:rsidRPr="008A15B0" w:rsidRDefault="00661D4A" w:rsidP="00EC3399">
      <w:pPr>
        <w:pStyle w:val="Listepucesdense"/>
        <w:rPr>
          <w:rStyle w:val="carrestreint"/>
        </w:rPr>
      </w:pPr>
      <w:r w:rsidRPr="008A15B0">
        <w:rPr>
          <w:rStyle w:val="carrestreint"/>
        </w:rPr>
        <w:t>Modèles ERE.</w:t>
      </w:r>
    </w:p>
    <w:p w14:paraId="5DCDA3BE" w14:textId="77777777" w:rsidR="00661D4A" w:rsidRPr="008A15B0" w:rsidRDefault="00661D4A" w:rsidP="00EC3399">
      <w:pPr>
        <w:pStyle w:val="Listepucesdense"/>
        <w:rPr>
          <w:rStyle w:val="carrestreint"/>
        </w:rPr>
      </w:pPr>
      <w:r w:rsidRPr="008A15B0">
        <w:rPr>
          <w:rStyle w:val="carrestreint"/>
        </w:rPr>
        <w:t>Dictionnaire de données.</w:t>
      </w:r>
    </w:p>
    <w:p w14:paraId="350F9541" w14:textId="77777777" w:rsidR="00661D4A" w:rsidRPr="008A15B0" w:rsidRDefault="00661D4A" w:rsidP="00EC3399">
      <w:pPr>
        <w:pStyle w:val="Listepucesdense"/>
        <w:rPr>
          <w:rStyle w:val="carrestreint"/>
        </w:rPr>
      </w:pPr>
      <w:r w:rsidRPr="008A15B0">
        <w:rPr>
          <w:rStyle w:val="carrestreint"/>
        </w:rPr>
        <w:t>Règles de validation.</w:t>
      </w:r>
    </w:p>
    <w:p w14:paraId="31DDA14D" w14:textId="090DF97D" w:rsidR="00661D4A" w:rsidRPr="008A15B0" w:rsidRDefault="00661D4A" w:rsidP="00EC3399">
      <w:pPr>
        <w:pStyle w:val="Listepucesdense"/>
        <w:rPr>
          <w:rStyle w:val="carrestreint"/>
        </w:rPr>
      </w:pPr>
      <w:r w:rsidRPr="008A15B0">
        <w:rPr>
          <w:rStyle w:val="carrestreint"/>
        </w:rPr>
        <w:t>Règles d’</w:t>
      </w:r>
      <w:r w:rsidR="005877E9">
        <w:rPr>
          <w:rStyle w:val="carrestreint"/>
        </w:rPr>
        <w:t>affaires</w:t>
      </w:r>
      <w:r w:rsidRPr="008A15B0">
        <w:rPr>
          <w:rStyle w:val="carrestreint"/>
        </w:rPr>
        <w:t>.</w:t>
      </w:r>
    </w:p>
    <w:p w14:paraId="1E81D3C7" w14:textId="77777777" w:rsidR="00661D4A" w:rsidRDefault="00661D4A" w:rsidP="00CC1F23">
      <w:pPr>
        <w:pStyle w:val="Corpsdetexte"/>
      </w:pPr>
      <w:r>
        <w:lastRenderedPageBreak/>
        <w:t>...</w:t>
      </w:r>
    </w:p>
    <w:p w14:paraId="75A633BC" w14:textId="77777777" w:rsidR="00661D4A" w:rsidRPr="008A15B0" w:rsidRDefault="00661D4A" w:rsidP="00CC1F23">
      <w:pPr>
        <w:pStyle w:val="Corpsdetexte"/>
        <w:rPr>
          <w:rStyle w:val="carrestreint"/>
        </w:rPr>
      </w:pPr>
      <w:r w:rsidRPr="008A15B0">
        <w:rPr>
          <w:rStyle w:val="carrestreint"/>
        </w:rPr>
        <w:t>Si approche orientée objet :</w:t>
      </w:r>
    </w:p>
    <w:p w14:paraId="041BA737" w14:textId="77777777" w:rsidR="00661D4A" w:rsidRPr="008A15B0" w:rsidRDefault="00661D4A" w:rsidP="00EC3399">
      <w:pPr>
        <w:pStyle w:val="Listepucesdense"/>
        <w:rPr>
          <w:rStyle w:val="carrestreint"/>
        </w:rPr>
      </w:pPr>
      <w:r w:rsidRPr="008A15B0">
        <w:rPr>
          <w:rStyle w:val="carrestreint"/>
        </w:rPr>
        <w:t>Diagramme de classe.</w:t>
      </w:r>
    </w:p>
    <w:p w14:paraId="33EA9C75" w14:textId="77777777" w:rsidR="00661D4A" w:rsidRPr="008A15B0" w:rsidRDefault="00661D4A" w:rsidP="00EC3399">
      <w:pPr>
        <w:pStyle w:val="Listepucesdense"/>
        <w:rPr>
          <w:rStyle w:val="carrestreint"/>
        </w:rPr>
      </w:pPr>
      <w:r w:rsidRPr="008A15B0">
        <w:rPr>
          <w:rStyle w:val="carrestreint"/>
        </w:rPr>
        <w:t>Dictionnaire de données.</w:t>
      </w:r>
    </w:p>
    <w:p w14:paraId="4A81062D" w14:textId="77777777" w:rsidR="00661D4A" w:rsidRPr="008A15B0" w:rsidRDefault="00661D4A" w:rsidP="00EC3399">
      <w:pPr>
        <w:pStyle w:val="Listepucesdense"/>
        <w:rPr>
          <w:rStyle w:val="carrestreint"/>
        </w:rPr>
      </w:pPr>
      <w:r w:rsidRPr="008A15B0">
        <w:rPr>
          <w:rStyle w:val="carrestreint"/>
        </w:rPr>
        <w:t>Règles de validation</w:t>
      </w:r>
      <w:r w:rsidR="007D47E9" w:rsidRPr="008A15B0">
        <w:rPr>
          <w:rStyle w:val="carrestreint"/>
        </w:rPr>
        <w:t xml:space="preserve"> et invariants</w:t>
      </w:r>
      <w:r w:rsidRPr="008A15B0">
        <w:rPr>
          <w:rStyle w:val="carrestreint"/>
        </w:rPr>
        <w:t>.</w:t>
      </w:r>
    </w:p>
    <w:p w14:paraId="52D6C5BC" w14:textId="51376A1B" w:rsidR="00661D4A" w:rsidRPr="008A15B0" w:rsidRDefault="00661D4A" w:rsidP="00EC3399">
      <w:pPr>
        <w:pStyle w:val="Listepucesdense"/>
        <w:rPr>
          <w:rStyle w:val="carrestreint"/>
        </w:rPr>
      </w:pPr>
      <w:r w:rsidRPr="008A15B0">
        <w:rPr>
          <w:rStyle w:val="carrestreint"/>
        </w:rPr>
        <w:t>Règles d’</w:t>
      </w:r>
      <w:r w:rsidR="005877E9">
        <w:rPr>
          <w:rStyle w:val="carrestreint"/>
        </w:rPr>
        <w:t>affaires</w:t>
      </w:r>
      <w:r w:rsidRPr="008A15B0">
        <w:rPr>
          <w:rStyle w:val="carrestreint"/>
        </w:rPr>
        <w:t>.</w:t>
      </w:r>
    </w:p>
    <w:p w14:paraId="146CB1E3" w14:textId="77777777" w:rsidR="00661D4A" w:rsidRPr="00661D4A" w:rsidRDefault="00661D4A" w:rsidP="00CC1F23">
      <w:pPr>
        <w:pStyle w:val="Corpsdetexte"/>
      </w:pPr>
      <w:r>
        <w:t>...</w:t>
      </w:r>
    </w:p>
    <w:p w14:paraId="28F11D38" w14:textId="750AAD98" w:rsidR="000B559F" w:rsidRDefault="005877E9">
      <w:pPr>
        <w:pStyle w:val="Titre3"/>
      </w:pPr>
      <w:r>
        <w:t>Entité </w:t>
      </w:r>
      <w:r w:rsidR="000B559F">
        <w:t>1</w:t>
      </w:r>
    </w:p>
    <w:p w14:paraId="44FAB952" w14:textId="77777777" w:rsidR="000B559F" w:rsidRDefault="000B559F" w:rsidP="00CC1F23">
      <w:pPr>
        <w:pStyle w:val="Corpsdetexte"/>
      </w:pPr>
      <w:r>
        <w:t>...</w:t>
      </w:r>
    </w:p>
    <w:p w14:paraId="61A45FAB" w14:textId="216D9939" w:rsidR="000B559F" w:rsidRDefault="005877E9">
      <w:pPr>
        <w:pStyle w:val="Titre3"/>
      </w:pPr>
      <w:r>
        <w:t>Entité </w:t>
      </w:r>
      <w:r w:rsidR="000B559F">
        <w:t>2</w:t>
      </w:r>
    </w:p>
    <w:p w14:paraId="79F71E00" w14:textId="77777777" w:rsidR="000B559F" w:rsidRDefault="000B559F" w:rsidP="00CC1F23">
      <w:pPr>
        <w:pStyle w:val="Corpsdetexte"/>
      </w:pPr>
      <w:r>
        <w:t>...</w:t>
      </w:r>
    </w:p>
    <w:p w14:paraId="1846E202" w14:textId="77777777" w:rsidR="000B559F" w:rsidRDefault="000B559F">
      <w:pPr>
        <w:pStyle w:val="Titre3"/>
      </w:pPr>
      <w:r>
        <w:t>Entité...</w:t>
      </w:r>
    </w:p>
    <w:p w14:paraId="725931E0" w14:textId="77777777" w:rsidR="000B559F" w:rsidRDefault="000B559F" w:rsidP="00CC1F23">
      <w:pPr>
        <w:pStyle w:val="Corpsdetexte"/>
      </w:pPr>
      <w:r>
        <w:t>...</w:t>
      </w:r>
    </w:p>
    <w:p w14:paraId="62DB65B2" w14:textId="77777777" w:rsidR="000B559F" w:rsidRDefault="000B559F" w:rsidP="00DF6526">
      <w:pPr>
        <w:pStyle w:val="Titre1"/>
      </w:pPr>
      <w:bookmarkStart w:id="65" w:name="_Toc106025938"/>
      <w:bookmarkStart w:id="66" w:name="_Toc239770805"/>
      <w:bookmarkStart w:id="67" w:name="_Toc223172243"/>
      <w:r w:rsidRPr="00DF6526">
        <w:t>Dépendances</w:t>
      </w:r>
      <w:bookmarkEnd w:id="65"/>
      <w:bookmarkEnd w:id="66"/>
      <w:bookmarkEnd w:id="67"/>
    </w:p>
    <w:p w14:paraId="15D9394E" w14:textId="6D2BF3C4" w:rsidR="008A15B0" w:rsidRPr="008A15B0" w:rsidRDefault="008A15B0" w:rsidP="008A15B0">
      <w:pPr>
        <w:pStyle w:val="Corpsdetexte"/>
        <w:rPr>
          <w:rStyle w:val="carrestreint"/>
        </w:rPr>
      </w:pPr>
      <w:r w:rsidRPr="008A15B0">
        <w:rPr>
          <w:rStyle w:val="carrestreint"/>
        </w:rPr>
        <w:t xml:space="preserve">Cette section peut être complètement omise en analyse OO (les dépendances ont normalement toutes été décrites dans la </w:t>
      </w:r>
      <w:r w:rsidR="005877E9">
        <w:rPr>
          <w:rStyle w:val="carrestreint"/>
        </w:rPr>
        <w:t>section </w:t>
      </w:r>
      <w:r w:rsidRPr="008A15B0">
        <w:rPr>
          <w:rStyle w:val="carrestreint"/>
        </w:rPr>
        <w:t>3)</w:t>
      </w:r>
      <w:r>
        <w:rPr>
          <w:rStyle w:val="carrestreint"/>
        </w:rPr>
        <w:t>.</w:t>
      </w:r>
    </w:p>
    <w:p w14:paraId="49781E6E" w14:textId="77777777" w:rsidR="000B559F" w:rsidRDefault="000B559F" w:rsidP="00DF6526">
      <w:pPr>
        <w:pStyle w:val="Titre2"/>
        <w:spacing w:before="120"/>
      </w:pPr>
      <w:bookmarkStart w:id="68" w:name="_Toc106025939"/>
      <w:bookmarkStart w:id="69" w:name="_Toc239770806"/>
      <w:bookmarkStart w:id="70" w:name="_Toc223172244"/>
      <w:r>
        <w:t>Dépendances modulaires</w:t>
      </w:r>
      <w:bookmarkEnd w:id="68"/>
      <w:bookmarkEnd w:id="69"/>
      <w:bookmarkEnd w:id="70"/>
    </w:p>
    <w:p w14:paraId="20344B8A" w14:textId="77777777" w:rsidR="000B559F" w:rsidRDefault="000B559F" w:rsidP="00CC1F23">
      <w:pPr>
        <w:pStyle w:val="Corpsdetexte"/>
      </w:pPr>
      <w:r>
        <w:t>...</w:t>
      </w:r>
    </w:p>
    <w:p w14:paraId="11429DFD" w14:textId="77777777" w:rsidR="000B559F" w:rsidRDefault="000B559F">
      <w:pPr>
        <w:pStyle w:val="Titre2"/>
      </w:pPr>
      <w:bookmarkStart w:id="71" w:name="_Toc106025940"/>
      <w:bookmarkStart w:id="72" w:name="_Toc239770807"/>
      <w:bookmarkStart w:id="73" w:name="_Toc223172245"/>
      <w:r>
        <w:t>Dépendances dynamiques</w:t>
      </w:r>
      <w:bookmarkEnd w:id="71"/>
      <w:bookmarkEnd w:id="72"/>
      <w:bookmarkEnd w:id="73"/>
    </w:p>
    <w:p w14:paraId="43B3B6DF" w14:textId="77777777" w:rsidR="000B559F" w:rsidRDefault="000B559F" w:rsidP="00CC1F23">
      <w:pPr>
        <w:pStyle w:val="Corpsdetexte"/>
      </w:pPr>
      <w:r>
        <w:t>...</w:t>
      </w:r>
    </w:p>
    <w:p w14:paraId="607B592F" w14:textId="77777777" w:rsidR="000B559F" w:rsidRDefault="000B559F">
      <w:pPr>
        <w:pStyle w:val="Titre2"/>
      </w:pPr>
      <w:bookmarkStart w:id="74" w:name="_Toc106025941"/>
      <w:bookmarkStart w:id="75" w:name="_Toc239770808"/>
      <w:bookmarkStart w:id="76" w:name="_Toc223172246"/>
      <w:r>
        <w:t>Dépendances statiques</w:t>
      </w:r>
      <w:bookmarkEnd w:id="74"/>
      <w:bookmarkEnd w:id="75"/>
      <w:bookmarkEnd w:id="76"/>
    </w:p>
    <w:p w14:paraId="7719478C" w14:textId="77777777" w:rsidR="000B559F" w:rsidRDefault="000B559F" w:rsidP="00CC1F23">
      <w:pPr>
        <w:pStyle w:val="Corpsdetexte"/>
      </w:pPr>
      <w:r>
        <w:t>...</w:t>
      </w:r>
    </w:p>
    <w:p w14:paraId="1FDAC025" w14:textId="77777777" w:rsidR="000B559F" w:rsidRDefault="000B559F">
      <w:pPr>
        <w:pStyle w:val="Titre1"/>
      </w:pPr>
      <w:bookmarkStart w:id="77" w:name="_Toc106025942"/>
      <w:bookmarkStart w:id="78" w:name="_Toc239770809"/>
      <w:bookmarkStart w:id="79" w:name="_Toc223172247"/>
      <w:r>
        <w:t>Interfaces</w:t>
      </w:r>
      <w:bookmarkEnd w:id="77"/>
      <w:bookmarkEnd w:id="78"/>
      <w:bookmarkEnd w:id="79"/>
    </w:p>
    <w:p w14:paraId="260A0FB4" w14:textId="77777777" w:rsidR="000B559F" w:rsidRDefault="000B559F" w:rsidP="00DF6526">
      <w:pPr>
        <w:pStyle w:val="Titre2"/>
        <w:spacing w:before="120"/>
      </w:pPr>
      <w:bookmarkStart w:id="80" w:name="_Toc106025943"/>
      <w:bookmarkStart w:id="81" w:name="_Toc239770810"/>
      <w:bookmarkStart w:id="82" w:name="_Toc223172248"/>
      <w:r>
        <w:t xml:space="preserve">Interfaces </w:t>
      </w:r>
      <w:bookmarkEnd w:id="80"/>
      <w:r w:rsidR="007D47E9">
        <w:t>IMM</w:t>
      </w:r>
      <w:bookmarkEnd w:id="81"/>
      <w:bookmarkEnd w:id="82"/>
    </w:p>
    <w:p w14:paraId="6B093212" w14:textId="56F9B785" w:rsidR="008A15B0" w:rsidRPr="008A15B0" w:rsidRDefault="008A15B0" w:rsidP="008A15B0">
      <w:pPr>
        <w:pStyle w:val="Corpsdetexte"/>
        <w:rPr>
          <w:rStyle w:val="carrestreint"/>
        </w:rPr>
      </w:pPr>
      <w:r w:rsidRPr="008A15B0">
        <w:rPr>
          <w:rStyle w:val="carrestreint"/>
        </w:rPr>
        <w:t>Décrire ici les façades qui vous permettent d’</w:t>
      </w:r>
      <w:r w:rsidR="005877E9">
        <w:rPr>
          <w:rStyle w:val="carrestreint"/>
        </w:rPr>
        <w:t>offrir</w:t>
      </w:r>
      <w:r w:rsidRPr="008A15B0">
        <w:rPr>
          <w:rStyle w:val="carrestreint"/>
        </w:rPr>
        <w:t xml:space="preserve"> des services sans révéler la structure interne de vos modules. Ne pa</w:t>
      </w:r>
      <w:r w:rsidR="005877E9">
        <w:rPr>
          <w:rStyle w:val="carrestreint"/>
        </w:rPr>
        <w:t xml:space="preserve">s </w:t>
      </w:r>
      <w:r w:rsidRPr="008A15B0">
        <w:rPr>
          <w:rStyle w:val="carrestreint"/>
        </w:rPr>
        <w:t>oublier d’inclure les protocoles au besoin.</w:t>
      </w:r>
    </w:p>
    <w:p w14:paraId="5AD2D9E5" w14:textId="77777777" w:rsidR="000B559F" w:rsidRDefault="000B559F" w:rsidP="00CC1F23">
      <w:pPr>
        <w:pStyle w:val="Corpsdetexte"/>
      </w:pPr>
      <w:r>
        <w:t>...</w:t>
      </w:r>
    </w:p>
    <w:p w14:paraId="65FDFBAF" w14:textId="77777777" w:rsidR="000B559F" w:rsidRDefault="000B559F">
      <w:pPr>
        <w:pStyle w:val="Titre2"/>
      </w:pPr>
      <w:bookmarkStart w:id="83" w:name="_Toc106025944"/>
      <w:bookmarkStart w:id="84" w:name="_Toc239770811"/>
      <w:bookmarkStart w:id="85" w:name="_Toc223172249"/>
      <w:r>
        <w:t xml:space="preserve">Interfaces </w:t>
      </w:r>
      <w:bookmarkEnd w:id="83"/>
      <w:r w:rsidR="007D47E9">
        <w:t>IPM</w:t>
      </w:r>
      <w:bookmarkEnd w:id="84"/>
      <w:bookmarkEnd w:id="85"/>
    </w:p>
    <w:p w14:paraId="5BAD4C14" w14:textId="77777777" w:rsidR="000B559F" w:rsidRDefault="000B559F" w:rsidP="00CC1F23">
      <w:pPr>
        <w:pStyle w:val="Corpsdetexte"/>
      </w:pPr>
      <w:r>
        <w:t>...</w:t>
      </w:r>
    </w:p>
    <w:p w14:paraId="224C7D80" w14:textId="77777777" w:rsidR="000B559F" w:rsidRDefault="000B559F">
      <w:pPr>
        <w:pStyle w:val="Titre1"/>
      </w:pPr>
      <w:bookmarkStart w:id="86" w:name="_Toc106025945"/>
      <w:bookmarkStart w:id="87" w:name="_Toc239770812"/>
      <w:bookmarkStart w:id="88" w:name="_Toc223172250"/>
      <w:r>
        <w:lastRenderedPageBreak/>
        <w:t>Conception</w:t>
      </w:r>
      <w:bookmarkEnd w:id="86"/>
      <w:bookmarkEnd w:id="87"/>
      <w:bookmarkEnd w:id="88"/>
    </w:p>
    <w:p w14:paraId="6B774FFE" w14:textId="77777777" w:rsidR="000B559F" w:rsidRDefault="000B559F" w:rsidP="00DF6526">
      <w:pPr>
        <w:pStyle w:val="Titre2"/>
        <w:spacing w:before="120"/>
      </w:pPr>
      <w:bookmarkStart w:id="89" w:name="_Toc106025946"/>
      <w:bookmarkStart w:id="90" w:name="_Toc239770813"/>
      <w:bookmarkStart w:id="91" w:name="_Toc223172251"/>
      <w:r>
        <w:t xml:space="preserve">Conception </w:t>
      </w:r>
      <w:bookmarkEnd w:id="89"/>
      <w:r w:rsidR="007D47E9">
        <w:t>dynamique</w:t>
      </w:r>
      <w:bookmarkEnd w:id="90"/>
      <w:bookmarkEnd w:id="91"/>
    </w:p>
    <w:p w14:paraId="5B44C1D3" w14:textId="77777777" w:rsidR="000B559F" w:rsidRPr="008A15B0" w:rsidRDefault="000B559F" w:rsidP="00CC1F23">
      <w:pPr>
        <w:pStyle w:val="Corpsdetexte"/>
        <w:rPr>
          <w:rStyle w:val="carrestreint"/>
        </w:rPr>
      </w:pPr>
      <w:r w:rsidRPr="008A15B0">
        <w:rPr>
          <w:rStyle w:val="carrestreint"/>
        </w:rPr>
        <w:t>Description et motivation des principaux algorithmes.</w:t>
      </w:r>
    </w:p>
    <w:p w14:paraId="77CCB3E9" w14:textId="77777777" w:rsidR="000B559F" w:rsidRDefault="000B559F" w:rsidP="00CC1F23">
      <w:pPr>
        <w:pStyle w:val="Corpsdetexte"/>
      </w:pPr>
      <w:r>
        <w:t>...</w:t>
      </w:r>
    </w:p>
    <w:p w14:paraId="031EDFF1" w14:textId="77777777" w:rsidR="000B559F" w:rsidRDefault="000B559F">
      <w:pPr>
        <w:pStyle w:val="Titre2"/>
      </w:pPr>
      <w:bookmarkStart w:id="92" w:name="_Toc106025947"/>
      <w:bookmarkStart w:id="93" w:name="_Toc239770814"/>
      <w:bookmarkStart w:id="94" w:name="_Toc223172252"/>
      <w:r>
        <w:t>Conception statique</w:t>
      </w:r>
      <w:bookmarkEnd w:id="92"/>
      <w:bookmarkEnd w:id="93"/>
      <w:bookmarkEnd w:id="94"/>
    </w:p>
    <w:p w14:paraId="5281E269" w14:textId="77777777" w:rsidR="000B559F" w:rsidRPr="008A15B0" w:rsidRDefault="000B559F" w:rsidP="00CC1F23">
      <w:pPr>
        <w:pStyle w:val="Corpsdetexte"/>
        <w:rPr>
          <w:rStyle w:val="carrestreint"/>
        </w:rPr>
      </w:pPr>
      <w:r w:rsidRPr="008A15B0">
        <w:rPr>
          <w:rStyle w:val="carrestreint"/>
        </w:rPr>
        <w:t>Description et motivatio</w:t>
      </w:r>
      <w:r w:rsidR="007D47E9" w:rsidRPr="008A15B0">
        <w:rPr>
          <w:rStyle w:val="carrestreint"/>
        </w:rPr>
        <w:t>n des principales structures de</w:t>
      </w:r>
      <w:r w:rsidRPr="008A15B0">
        <w:rPr>
          <w:rStyle w:val="carrestreint"/>
        </w:rPr>
        <w:t xml:space="preserve"> données.</w:t>
      </w:r>
    </w:p>
    <w:p w14:paraId="5BD7C963" w14:textId="77777777" w:rsidR="000B559F" w:rsidRDefault="000B559F" w:rsidP="00CC1F23">
      <w:pPr>
        <w:pStyle w:val="Corpsdetexte"/>
      </w:pPr>
      <w:r>
        <w:t>...</w:t>
      </w:r>
    </w:p>
    <w:p w14:paraId="0483DE0E" w14:textId="77777777" w:rsidR="008746F9" w:rsidRDefault="008746F9" w:rsidP="008746F9">
      <w:pPr>
        <w:pStyle w:val="TitreAnnexe"/>
      </w:pPr>
      <w:bookmarkStart w:id="95" w:name="_Toc223086287"/>
      <w:bookmarkStart w:id="96" w:name="_Toc223161391"/>
      <w:bookmarkStart w:id="97" w:name="_Toc223172253"/>
      <w:r>
        <w:lastRenderedPageBreak/>
        <w:t>Inventaire des hypothèses</w:t>
      </w:r>
      <w:bookmarkEnd w:id="95"/>
      <w:bookmarkEnd w:id="96"/>
      <w:bookmarkEnd w:id="97"/>
    </w:p>
    <w:p w14:paraId="6279EA46" w14:textId="77777777" w:rsidR="008746F9" w:rsidRDefault="008746F9">
      <w:pPr>
        <w:pStyle w:val="TM1"/>
        <w:rPr>
          <w:rFonts w:asciiTheme="minorHAnsi" w:eastAsiaTheme="minorEastAsia" w:hAnsiTheme="minorHAnsi" w:cstheme="minorBidi"/>
          <w:b w:val="0"/>
          <w:bCs w:val="0"/>
          <w:noProof/>
          <w:lang w:eastAsia="ja-JP"/>
        </w:rPr>
      </w:pPr>
      <w:r>
        <w:fldChar w:fldCharType="begin"/>
      </w:r>
      <w:r>
        <w:instrText xml:space="preserve"> TOC \t  "Liste.hypothèses" \* MERGEFORMAT </w:instrText>
      </w:r>
      <w:r>
        <w:fldChar w:fldCharType="separate"/>
      </w:r>
      <w:r>
        <w:rPr>
          <w:noProof/>
        </w:rPr>
        <w:t>HY.Identification_unique_A</w:t>
      </w:r>
      <w:r>
        <w:rPr>
          <w:noProof/>
        </w:rPr>
        <w:tab/>
      </w:r>
      <w:r>
        <w:rPr>
          <w:noProof/>
        </w:rPr>
        <w:fldChar w:fldCharType="begin"/>
      </w:r>
      <w:r>
        <w:rPr>
          <w:noProof/>
        </w:rPr>
        <w:instrText xml:space="preserve"> PAGEREF _Toc223172258 \h </w:instrText>
      </w:r>
      <w:r>
        <w:rPr>
          <w:noProof/>
        </w:rPr>
      </w:r>
      <w:r>
        <w:rPr>
          <w:noProof/>
        </w:rPr>
        <w:fldChar w:fldCharType="separate"/>
      </w:r>
      <w:r>
        <w:rPr>
          <w:noProof/>
        </w:rPr>
        <w:t>6</w:t>
      </w:r>
      <w:r>
        <w:rPr>
          <w:noProof/>
        </w:rPr>
        <w:fldChar w:fldCharType="end"/>
      </w:r>
    </w:p>
    <w:p w14:paraId="7A1D6A46" w14:textId="77777777" w:rsidR="008746F9" w:rsidRDefault="008746F9">
      <w:pPr>
        <w:pStyle w:val="TM1"/>
        <w:rPr>
          <w:rFonts w:asciiTheme="minorHAnsi" w:eastAsiaTheme="minorEastAsia" w:hAnsiTheme="minorHAnsi" w:cstheme="minorBidi"/>
          <w:b w:val="0"/>
          <w:bCs w:val="0"/>
          <w:noProof/>
          <w:lang w:eastAsia="ja-JP"/>
        </w:rPr>
      </w:pPr>
      <w:r>
        <w:rPr>
          <w:noProof/>
        </w:rPr>
        <w:t>HY.Identification_unique_B</w:t>
      </w:r>
      <w:r>
        <w:rPr>
          <w:noProof/>
        </w:rPr>
        <w:tab/>
      </w:r>
      <w:r>
        <w:rPr>
          <w:noProof/>
        </w:rPr>
        <w:fldChar w:fldCharType="begin"/>
      </w:r>
      <w:r>
        <w:rPr>
          <w:noProof/>
        </w:rPr>
        <w:instrText xml:space="preserve"> PAGEREF _Toc223172259 \h </w:instrText>
      </w:r>
      <w:r>
        <w:rPr>
          <w:noProof/>
        </w:rPr>
      </w:r>
      <w:r>
        <w:rPr>
          <w:noProof/>
        </w:rPr>
        <w:fldChar w:fldCharType="separate"/>
      </w:r>
      <w:r>
        <w:rPr>
          <w:noProof/>
        </w:rPr>
        <w:t>6</w:t>
      </w:r>
      <w:r>
        <w:rPr>
          <w:noProof/>
        </w:rPr>
        <w:fldChar w:fldCharType="end"/>
      </w:r>
    </w:p>
    <w:p w14:paraId="28DC1FFF" w14:textId="77777777" w:rsidR="008746F9" w:rsidRDefault="008746F9" w:rsidP="008746F9">
      <w:pPr>
        <w:pStyle w:val="Corpsdetexte"/>
      </w:pPr>
      <w:r>
        <w:fldChar w:fldCharType="end"/>
      </w:r>
    </w:p>
    <w:p w14:paraId="0055B362" w14:textId="77777777" w:rsidR="000B559F" w:rsidRDefault="000B559F" w:rsidP="008746F9">
      <w:pPr>
        <w:pStyle w:val="TitreAnnexe"/>
      </w:pPr>
      <w:bookmarkStart w:id="98" w:name="_Toc106025948"/>
      <w:bookmarkStart w:id="99" w:name="_Toc239770815"/>
      <w:bookmarkStart w:id="100" w:name="_Toc223172254"/>
      <w:r>
        <w:lastRenderedPageBreak/>
        <w:t xml:space="preserve">Inventaire des </w:t>
      </w:r>
      <w:bookmarkEnd w:id="98"/>
      <w:r w:rsidR="00C23124">
        <w:t>critères</w:t>
      </w:r>
      <w:bookmarkEnd w:id="99"/>
      <w:bookmarkEnd w:id="100"/>
    </w:p>
    <w:p w14:paraId="78190A69" w14:textId="77777777" w:rsidR="008746F9" w:rsidRDefault="000B559F">
      <w:pPr>
        <w:pStyle w:val="TM1"/>
        <w:rPr>
          <w:rFonts w:asciiTheme="minorHAnsi" w:eastAsiaTheme="minorEastAsia" w:hAnsiTheme="minorHAnsi" w:cstheme="minorBidi"/>
          <w:b w:val="0"/>
          <w:bCs w:val="0"/>
          <w:noProof/>
          <w:lang w:eastAsia="ja-JP"/>
        </w:rPr>
      </w:pPr>
      <w:r>
        <w:fldChar w:fldCharType="begin"/>
      </w:r>
      <w:r>
        <w:instrText xml:space="preserve"> TOC \h \z \t "</w:instrText>
      </w:r>
      <w:r w:rsidR="00C1168A">
        <w:instrText>Liste.</w:instrText>
      </w:r>
      <w:r w:rsidR="00B718A1">
        <w:instrText>critères</w:instrText>
      </w:r>
      <w:r>
        <w:instrText xml:space="preserve">;1" </w:instrText>
      </w:r>
      <w:r>
        <w:fldChar w:fldCharType="separate"/>
      </w:r>
      <w:r w:rsidR="008746F9">
        <w:rPr>
          <w:noProof/>
        </w:rPr>
        <w:t>CR.Identification_unique</w:t>
      </w:r>
      <w:r w:rsidR="008746F9">
        <w:rPr>
          <w:noProof/>
        </w:rPr>
        <w:tab/>
      </w:r>
      <w:r w:rsidR="008746F9">
        <w:rPr>
          <w:noProof/>
        </w:rPr>
        <w:fldChar w:fldCharType="begin"/>
      </w:r>
      <w:r w:rsidR="008746F9">
        <w:rPr>
          <w:noProof/>
        </w:rPr>
        <w:instrText xml:space="preserve"> PAGEREF _Toc223172260 \h </w:instrText>
      </w:r>
      <w:r w:rsidR="008746F9">
        <w:rPr>
          <w:noProof/>
        </w:rPr>
      </w:r>
      <w:r w:rsidR="008746F9">
        <w:rPr>
          <w:noProof/>
        </w:rPr>
        <w:fldChar w:fldCharType="separate"/>
      </w:r>
      <w:r w:rsidR="008746F9">
        <w:rPr>
          <w:noProof/>
        </w:rPr>
        <w:t>6</w:t>
      </w:r>
      <w:r w:rsidR="008746F9">
        <w:rPr>
          <w:noProof/>
        </w:rPr>
        <w:fldChar w:fldCharType="end"/>
      </w:r>
    </w:p>
    <w:p w14:paraId="38D6D507" w14:textId="77777777" w:rsidR="00B718A1" w:rsidRDefault="000B559F" w:rsidP="00B718A1">
      <w:pPr>
        <w:pStyle w:val="Corpsdetexte"/>
      </w:pPr>
      <w:r>
        <w:fldChar w:fldCharType="end"/>
      </w:r>
      <w:r>
        <w:t xml:space="preserve"> </w:t>
      </w:r>
      <w:bookmarkStart w:id="101" w:name="_Toc106025949"/>
      <w:bookmarkStart w:id="102" w:name="_Toc239770816"/>
    </w:p>
    <w:p w14:paraId="0458A5FE" w14:textId="77777777" w:rsidR="008746F9" w:rsidRDefault="008746F9" w:rsidP="00B718A1">
      <w:pPr>
        <w:pStyle w:val="Corpsdetexte"/>
      </w:pPr>
    </w:p>
    <w:p w14:paraId="22E2F05E" w14:textId="77777777" w:rsidR="008746F9" w:rsidRPr="008746F9" w:rsidRDefault="008746F9" w:rsidP="008746F9">
      <w:pPr>
        <w:pStyle w:val="TitreAnnexe"/>
      </w:pPr>
      <w:bookmarkStart w:id="103" w:name="_Toc223086289"/>
      <w:bookmarkStart w:id="104" w:name="_Toc223161393"/>
      <w:bookmarkStart w:id="105" w:name="_Toc223172255"/>
      <w:r w:rsidRPr="008746F9">
        <w:lastRenderedPageBreak/>
        <w:t>Inventaires des exigences</w:t>
      </w:r>
      <w:bookmarkEnd w:id="103"/>
      <w:bookmarkEnd w:id="104"/>
      <w:bookmarkEnd w:id="105"/>
    </w:p>
    <w:p w14:paraId="29D8CB01" w14:textId="77777777" w:rsidR="008746F9" w:rsidRDefault="008746F9">
      <w:pPr>
        <w:pStyle w:val="TM1"/>
        <w:rPr>
          <w:rFonts w:asciiTheme="minorHAnsi" w:eastAsiaTheme="minorEastAsia" w:hAnsiTheme="minorHAnsi" w:cstheme="minorBidi"/>
          <w:b w:val="0"/>
          <w:bCs w:val="0"/>
          <w:noProof/>
          <w:lang w:eastAsia="ja-JP"/>
        </w:rPr>
      </w:pPr>
      <w:r w:rsidRPr="008746F9">
        <w:fldChar w:fldCharType="begin"/>
      </w:r>
      <w:r w:rsidRPr="008746F9">
        <w:instrText xml:space="preserve"> TOC \t  "Liste.exigences" \* MERGEFORMAT </w:instrText>
      </w:r>
      <w:r w:rsidRPr="008746F9">
        <w:fldChar w:fldCharType="separate"/>
      </w:r>
      <w:r>
        <w:rPr>
          <w:noProof/>
        </w:rPr>
        <w:t>EF.Identification_unique_A</w:t>
      </w:r>
      <w:r>
        <w:rPr>
          <w:noProof/>
        </w:rPr>
        <w:tab/>
      </w:r>
      <w:r>
        <w:rPr>
          <w:noProof/>
        </w:rPr>
        <w:fldChar w:fldCharType="begin"/>
      </w:r>
      <w:r>
        <w:rPr>
          <w:noProof/>
        </w:rPr>
        <w:instrText xml:space="preserve"> PAGEREF _Toc223172261 \h </w:instrText>
      </w:r>
      <w:r>
        <w:rPr>
          <w:noProof/>
        </w:rPr>
      </w:r>
      <w:r>
        <w:rPr>
          <w:noProof/>
        </w:rPr>
        <w:fldChar w:fldCharType="separate"/>
      </w:r>
      <w:r>
        <w:rPr>
          <w:noProof/>
        </w:rPr>
        <w:t>6</w:t>
      </w:r>
      <w:r>
        <w:rPr>
          <w:noProof/>
        </w:rPr>
        <w:fldChar w:fldCharType="end"/>
      </w:r>
    </w:p>
    <w:p w14:paraId="7CF0B1A3" w14:textId="77777777" w:rsidR="008746F9" w:rsidRDefault="008746F9">
      <w:pPr>
        <w:pStyle w:val="TM1"/>
        <w:rPr>
          <w:rFonts w:asciiTheme="minorHAnsi" w:eastAsiaTheme="minorEastAsia" w:hAnsiTheme="minorHAnsi" w:cstheme="minorBidi"/>
          <w:b w:val="0"/>
          <w:bCs w:val="0"/>
          <w:noProof/>
          <w:lang w:eastAsia="ja-JP"/>
        </w:rPr>
      </w:pPr>
      <w:r>
        <w:rPr>
          <w:noProof/>
        </w:rPr>
        <w:t>EN.Identification_unique_B</w:t>
      </w:r>
      <w:r>
        <w:rPr>
          <w:noProof/>
        </w:rPr>
        <w:tab/>
      </w:r>
      <w:r>
        <w:rPr>
          <w:noProof/>
        </w:rPr>
        <w:fldChar w:fldCharType="begin"/>
      </w:r>
      <w:r>
        <w:rPr>
          <w:noProof/>
        </w:rPr>
        <w:instrText xml:space="preserve"> PAGEREF _Toc223172262 \h </w:instrText>
      </w:r>
      <w:r>
        <w:rPr>
          <w:noProof/>
        </w:rPr>
      </w:r>
      <w:r>
        <w:rPr>
          <w:noProof/>
        </w:rPr>
        <w:fldChar w:fldCharType="separate"/>
      </w:r>
      <w:r>
        <w:rPr>
          <w:noProof/>
        </w:rPr>
        <w:t>6</w:t>
      </w:r>
      <w:r>
        <w:rPr>
          <w:noProof/>
        </w:rPr>
        <w:fldChar w:fldCharType="end"/>
      </w:r>
    </w:p>
    <w:p w14:paraId="1A256ED6" w14:textId="77777777" w:rsidR="008746F9" w:rsidRDefault="008746F9" w:rsidP="008746F9">
      <w:r w:rsidRPr="008746F9">
        <w:fldChar w:fldCharType="end"/>
      </w:r>
    </w:p>
    <w:p w14:paraId="23583B8F" w14:textId="77777777" w:rsidR="008746F9" w:rsidRDefault="008746F9" w:rsidP="008746F9">
      <w:pPr>
        <w:pStyle w:val="TitreAnnexe"/>
      </w:pPr>
      <w:bookmarkStart w:id="106" w:name="_Toc223086288"/>
      <w:bookmarkStart w:id="107" w:name="_Toc223161392"/>
      <w:bookmarkStart w:id="108" w:name="_Toc223172256"/>
      <w:r>
        <w:lastRenderedPageBreak/>
        <w:t>Inventaire des contraintes</w:t>
      </w:r>
      <w:bookmarkEnd w:id="106"/>
      <w:bookmarkEnd w:id="107"/>
      <w:bookmarkEnd w:id="108"/>
    </w:p>
    <w:p w14:paraId="0901E880" w14:textId="77777777" w:rsidR="008746F9" w:rsidRDefault="008746F9">
      <w:pPr>
        <w:pStyle w:val="TM1"/>
        <w:rPr>
          <w:rFonts w:asciiTheme="minorHAnsi" w:eastAsiaTheme="minorEastAsia" w:hAnsiTheme="minorHAnsi" w:cstheme="minorBidi"/>
          <w:b w:val="0"/>
          <w:bCs w:val="0"/>
          <w:noProof/>
          <w:lang w:eastAsia="ja-JP"/>
        </w:rPr>
      </w:pPr>
      <w:r>
        <w:fldChar w:fldCharType="begin"/>
      </w:r>
      <w:r>
        <w:instrText xml:space="preserve"> TOC \t  "Liste.contraintes" \* MERGEFORMAT </w:instrText>
      </w:r>
      <w:r>
        <w:fldChar w:fldCharType="separate"/>
      </w:r>
      <w:r>
        <w:rPr>
          <w:noProof/>
        </w:rPr>
        <w:t>CO.Identification_unique_A</w:t>
      </w:r>
      <w:r>
        <w:rPr>
          <w:noProof/>
        </w:rPr>
        <w:tab/>
      </w:r>
      <w:r>
        <w:rPr>
          <w:noProof/>
        </w:rPr>
        <w:fldChar w:fldCharType="begin"/>
      </w:r>
      <w:r>
        <w:rPr>
          <w:noProof/>
        </w:rPr>
        <w:instrText xml:space="preserve"> PAGEREF _Toc223172263 \h </w:instrText>
      </w:r>
      <w:r>
        <w:rPr>
          <w:noProof/>
        </w:rPr>
      </w:r>
      <w:r>
        <w:rPr>
          <w:noProof/>
        </w:rPr>
        <w:fldChar w:fldCharType="separate"/>
      </w:r>
      <w:r>
        <w:rPr>
          <w:noProof/>
        </w:rPr>
        <w:t>6</w:t>
      </w:r>
      <w:r>
        <w:rPr>
          <w:noProof/>
        </w:rPr>
        <w:fldChar w:fldCharType="end"/>
      </w:r>
    </w:p>
    <w:p w14:paraId="29412AE0" w14:textId="77777777" w:rsidR="008746F9" w:rsidRDefault="008746F9">
      <w:pPr>
        <w:pStyle w:val="TM1"/>
        <w:rPr>
          <w:rFonts w:asciiTheme="minorHAnsi" w:eastAsiaTheme="minorEastAsia" w:hAnsiTheme="minorHAnsi" w:cstheme="minorBidi"/>
          <w:b w:val="0"/>
          <w:bCs w:val="0"/>
          <w:noProof/>
          <w:lang w:eastAsia="ja-JP"/>
        </w:rPr>
      </w:pPr>
      <w:r>
        <w:rPr>
          <w:noProof/>
        </w:rPr>
        <w:t>CO.Identification_unique_B</w:t>
      </w:r>
      <w:r>
        <w:rPr>
          <w:noProof/>
        </w:rPr>
        <w:tab/>
      </w:r>
      <w:r>
        <w:rPr>
          <w:noProof/>
        </w:rPr>
        <w:fldChar w:fldCharType="begin"/>
      </w:r>
      <w:r>
        <w:rPr>
          <w:noProof/>
        </w:rPr>
        <w:instrText xml:space="preserve"> PAGEREF _Toc223172264 \h </w:instrText>
      </w:r>
      <w:r>
        <w:rPr>
          <w:noProof/>
        </w:rPr>
      </w:r>
      <w:r>
        <w:rPr>
          <w:noProof/>
        </w:rPr>
        <w:fldChar w:fldCharType="separate"/>
      </w:r>
      <w:r>
        <w:rPr>
          <w:noProof/>
        </w:rPr>
        <w:t>6</w:t>
      </w:r>
      <w:r>
        <w:rPr>
          <w:noProof/>
        </w:rPr>
        <w:fldChar w:fldCharType="end"/>
      </w:r>
    </w:p>
    <w:p w14:paraId="1ECB8EF7" w14:textId="77777777" w:rsidR="008746F9" w:rsidRPr="00BA3823" w:rsidRDefault="008746F9" w:rsidP="008746F9">
      <w:pPr>
        <w:pStyle w:val="Corpsdetexte"/>
      </w:pPr>
      <w:r>
        <w:fldChar w:fldCharType="end"/>
      </w:r>
    </w:p>
    <w:p w14:paraId="7C744374" w14:textId="77777777" w:rsidR="008746F9" w:rsidRPr="008746F9" w:rsidRDefault="008746F9" w:rsidP="008746F9"/>
    <w:p w14:paraId="1C13BCB3" w14:textId="2658007B" w:rsidR="000B559F" w:rsidRDefault="000B559F" w:rsidP="008746F9">
      <w:pPr>
        <w:pStyle w:val="TitreAnnexe"/>
      </w:pPr>
      <w:bookmarkStart w:id="109" w:name="_Toc223172257"/>
      <w:r>
        <w:lastRenderedPageBreak/>
        <w:t>Tableau modules-exigences-contraintes</w:t>
      </w:r>
      <w:bookmarkEnd w:id="101"/>
      <w:bookmarkEnd w:id="102"/>
      <w:r w:rsidR="008746F9">
        <w:t>-critères</w:t>
      </w:r>
      <w:bookmarkEnd w:id="109"/>
    </w:p>
    <w:p w14:paraId="3C3ACE28" w14:textId="77777777" w:rsidR="000B559F" w:rsidRDefault="000B559F" w:rsidP="00CC1F23">
      <w:pPr>
        <w:pStyle w:val="Corpsdetexte"/>
      </w:pPr>
      <w:r>
        <w:t>...</w:t>
      </w:r>
    </w:p>
    <w:p w14:paraId="3703B809" w14:textId="77777777" w:rsidR="002D5862" w:rsidRDefault="002D5862" w:rsidP="002D5862"/>
    <w:p w14:paraId="503A8C54" w14:textId="77777777" w:rsidR="00E00235" w:rsidRDefault="00E00235">
      <w:pPr>
        <w:rPr>
          <w:rFonts w:ascii="New York" w:hAnsi="New York"/>
          <w:szCs w:val="20"/>
          <w:lang w:val="fr-CA"/>
        </w:rPr>
      </w:pPr>
    </w:p>
    <w:sectPr w:rsidR="00E00235" w:rsidSect="00C30944">
      <w:headerReference w:type="default" r:id="rId9"/>
      <w:footerReference w:type="default" r:id="rId10"/>
      <w:headerReference w:type="first" r:id="rId11"/>
      <w:footerReference w:type="first" r:id="rId12"/>
      <w:pgSz w:w="12240" w:h="15840" w:code="119"/>
      <w:pgMar w:top="958" w:right="958" w:bottom="958" w:left="958" w:header="567" w:footer="510" w:gutter="48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26218" w14:textId="77777777" w:rsidR="00E00235" w:rsidRDefault="00E00235" w:rsidP="000B559F">
      <w:r>
        <w:separator/>
      </w:r>
    </w:p>
  </w:endnote>
  <w:endnote w:type="continuationSeparator" w:id="0">
    <w:p w14:paraId="1DF1D699" w14:textId="77777777" w:rsidR="00E00235" w:rsidRDefault="00E00235" w:rsidP="000B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w:altName w:val="Book Antiqu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9D104" w14:textId="77777777" w:rsidR="00E00235" w:rsidRPr="00F017C8" w:rsidRDefault="00E00235" w:rsidP="00F017C8">
    <w:pPr>
      <w:pStyle w:val="Pieddepage"/>
    </w:pPr>
    <w:fldSimple w:instr=" DOCPROPERTY &quot;Projet&quot;  \* MERGEFORMAT ">
      <w:r>
        <w:t>GLOGUS</w:t>
      </w:r>
    </w:fldSimple>
    <w:r w:rsidRPr="0057717F">
      <w:t>.</w:t>
    </w:r>
    <w:fldSimple w:instr=" TITLE  \* MERGEFORMAT ">
      <w:r>
        <w:t>Gabarit</w:t>
      </w:r>
    </w:fldSimple>
    <w:r w:rsidRPr="0057717F">
      <w:t xml:space="preserve"> – </w:t>
    </w:r>
    <w:fldSimple w:instr=" DOCPROPERTY &quot;Statut&quot;  \* MERGEFORMAT ">
      <w:r>
        <w:t>Version préliminaire - ne pas citer</w:t>
      </w:r>
    </w:fldSimple>
    <w:r w:rsidRPr="0057717F">
      <w:t xml:space="preserve"> (</w:t>
    </w:r>
    <w:r w:rsidRPr="0057717F">
      <w:fldChar w:fldCharType="begin"/>
    </w:r>
    <w:r w:rsidRPr="0057717F">
      <w:instrText xml:space="preserve"> SAVEDATE \@ "YYYY-MM-DD" \* MERGEFORMAT </w:instrText>
    </w:r>
    <w:r w:rsidRPr="0057717F">
      <w:fldChar w:fldCharType="separate"/>
    </w:r>
    <w:r>
      <w:t>2013-02-22</w:t>
    </w:r>
    <w:r w:rsidRPr="0057717F">
      <w:fldChar w:fldCharType="end"/>
    </w:r>
    <w:r w:rsidRPr="0057717F">
      <w:t>)</w:t>
    </w:r>
    <w:r w:rsidRPr="0057717F">
      <w:br/>
    </w:r>
    <w:r w:rsidRPr="0057717F">
      <w:fldChar w:fldCharType="begin"/>
    </w:r>
    <w:r w:rsidRPr="0057717F">
      <w:instrText xml:space="preserve"> PAGE </w:instrText>
    </w:r>
    <w:r w:rsidRPr="0057717F">
      <w:fldChar w:fldCharType="separate"/>
    </w:r>
    <w:r w:rsidR="005877E9">
      <w:t>14</w:t>
    </w:r>
    <w:r w:rsidRPr="0057717F">
      <w:fldChar w:fldCharType="end"/>
    </w:r>
    <w:r w:rsidRPr="0057717F">
      <w:t xml:space="preserve"> / </w:t>
    </w:r>
    <w:r w:rsidRPr="0057717F">
      <w:fldChar w:fldCharType="begin"/>
    </w:r>
    <w:r w:rsidRPr="0057717F">
      <w:instrText xml:space="preserve"> NUMPAGES </w:instrText>
    </w:r>
    <w:r w:rsidRPr="0057717F">
      <w:fldChar w:fldCharType="separate"/>
    </w:r>
    <w:r w:rsidR="005877E9">
      <w:t>14</w:t>
    </w:r>
    <w:r w:rsidRPr="0057717F">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45A28" w14:textId="77777777" w:rsidR="00E00235" w:rsidRPr="00F017C8" w:rsidRDefault="00E00235" w:rsidP="00F017C8">
    <w:pPr>
      <w:pStyle w:val="Pieddepage"/>
    </w:pPr>
    <w:fldSimple w:instr=" FILENAME \p  \* MERGEFORMAT ">
      <w:r>
        <w:t>Mercure:Depots:Enseignement:Modeles:SAS.docx</w:t>
      </w:r>
    </w:fldSimple>
    <w:r>
      <w:br/>
    </w:r>
    <w:r>
      <w:rPr>
        <w:rStyle w:val="Numrodepage"/>
      </w:rPr>
      <w:fldChar w:fldCharType="begin"/>
    </w:r>
    <w:r>
      <w:rPr>
        <w:rStyle w:val="Numrodepage"/>
      </w:rPr>
      <w:instrText xml:space="preserve"> PAGE </w:instrText>
    </w:r>
    <w:r>
      <w:rPr>
        <w:rStyle w:val="Numrodepage"/>
      </w:rPr>
      <w:fldChar w:fldCharType="separate"/>
    </w:r>
    <w:r w:rsidR="005877E9">
      <w:rPr>
        <w:rStyle w:val="Numrodepage"/>
      </w:rPr>
      <w:t>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877E9">
      <w:rPr>
        <w:rStyle w:val="Numrodepage"/>
      </w:rPr>
      <w:t>14</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A69DB" w14:textId="77777777" w:rsidR="00E00235" w:rsidRDefault="00E00235" w:rsidP="000B559F">
      <w:r>
        <w:separator/>
      </w:r>
    </w:p>
  </w:footnote>
  <w:footnote w:type="continuationSeparator" w:id="0">
    <w:p w14:paraId="59AC1372" w14:textId="77777777" w:rsidR="00E00235" w:rsidRDefault="00E00235" w:rsidP="000B55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E00235" w14:paraId="18DA0BA7" w14:textId="77777777" w:rsidTr="00F017C8">
      <w:trPr>
        <w:cantSplit/>
      </w:trPr>
      <w:tc>
        <w:tcPr>
          <w:tcW w:w="4200" w:type="dxa"/>
        </w:tcPr>
        <w:p w14:paraId="789D55EE" w14:textId="77777777" w:rsidR="00E00235" w:rsidRDefault="00E00235" w:rsidP="00F017C8">
          <w:r>
            <w:rPr>
              <w:noProof/>
            </w:rPr>
            <w:drawing>
              <wp:inline distT="0" distB="0" distL="0" distR="0" wp14:anchorId="6FC701FC" wp14:editId="40A421A6">
                <wp:extent cx="2667000" cy="474345"/>
                <wp:effectExtent l="0" t="0" r="0" b="8255"/>
                <wp:docPr id="1" name="Image 1"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46F6782F" w14:textId="77777777" w:rsidR="00E00235" w:rsidRDefault="00E00235" w:rsidP="00F017C8">
          <w:pPr>
            <w:jc w:val="right"/>
            <w:rPr>
              <w:b/>
              <w:bCs/>
              <w:position w:val="-16"/>
            </w:rPr>
          </w:pPr>
          <w:r>
            <w:rPr>
              <w:b/>
              <w:bCs/>
              <w:position w:val="-16"/>
            </w:rPr>
            <w:t xml:space="preserve">Faculté des sciences </w:t>
          </w:r>
          <w:r>
            <w:rPr>
              <w:b/>
              <w:bCs/>
              <w:position w:val="-16"/>
            </w:rPr>
            <w:br/>
            <w:t>Département d’informatique</w:t>
          </w:r>
        </w:p>
        <w:p w14:paraId="786D6C20" w14:textId="77777777" w:rsidR="00E00235" w:rsidRDefault="00E00235" w:rsidP="00F017C8">
          <w:pPr>
            <w:jc w:val="right"/>
          </w:pPr>
          <w:r w:rsidRPr="00634DC8">
            <w:rPr>
              <w:rFonts w:ascii="Times" w:hAnsi="Times"/>
              <w:bCs/>
              <w:u w:color="003366"/>
            </w:rPr>
            <w:t>http://www.usherbrooke.ca/informatique</w:t>
          </w:r>
          <w:r w:rsidRPr="00454AE1">
            <w:rPr>
              <w:bCs/>
              <w:sz w:val="24"/>
            </w:rPr>
            <w:br/>
          </w:r>
        </w:p>
      </w:tc>
    </w:tr>
  </w:tbl>
  <w:p w14:paraId="7FFDBB3D" w14:textId="77777777" w:rsidR="00E00235" w:rsidRPr="00F017C8" w:rsidRDefault="00E00235" w:rsidP="00F017C8">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E00235" w14:paraId="6BE63819" w14:textId="77777777" w:rsidTr="00F017C8">
      <w:trPr>
        <w:cantSplit/>
      </w:trPr>
      <w:tc>
        <w:tcPr>
          <w:tcW w:w="4200" w:type="dxa"/>
        </w:tcPr>
        <w:p w14:paraId="793ABB04" w14:textId="77777777" w:rsidR="00E00235" w:rsidRDefault="00E00235" w:rsidP="00F017C8">
          <w:r>
            <w:rPr>
              <w:noProof/>
            </w:rPr>
            <w:drawing>
              <wp:inline distT="0" distB="0" distL="0" distR="0" wp14:anchorId="73ABB5F1" wp14:editId="1D6FDA2F">
                <wp:extent cx="2667000" cy="474345"/>
                <wp:effectExtent l="0" t="0" r="0" b="8255"/>
                <wp:docPr id="2" name="Image 2"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5D257A0B" w14:textId="77777777" w:rsidR="00E00235" w:rsidRDefault="00E00235" w:rsidP="00F017C8">
          <w:pPr>
            <w:jc w:val="right"/>
            <w:rPr>
              <w:b/>
              <w:bCs/>
              <w:position w:val="-16"/>
            </w:rPr>
          </w:pPr>
          <w:r>
            <w:rPr>
              <w:b/>
              <w:bCs/>
              <w:position w:val="-16"/>
            </w:rPr>
            <w:t xml:space="preserve">Faculté des sciences </w:t>
          </w:r>
          <w:r>
            <w:rPr>
              <w:b/>
              <w:bCs/>
              <w:position w:val="-16"/>
            </w:rPr>
            <w:br/>
            <w:t>Département d’informatique</w:t>
          </w:r>
        </w:p>
        <w:p w14:paraId="01C7DFED" w14:textId="77777777" w:rsidR="00E00235" w:rsidRDefault="00E00235" w:rsidP="00F017C8">
          <w:pPr>
            <w:jc w:val="right"/>
          </w:pPr>
          <w:r w:rsidRPr="00634DC8">
            <w:rPr>
              <w:rFonts w:ascii="Times" w:hAnsi="Times"/>
              <w:bCs/>
              <w:u w:color="003366"/>
            </w:rPr>
            <w:t>http://www.usherbrooke.ca/informatique</w:t>
          </w:r>
          <w:r w:rsidRPr="00454AE1">
            <w:rPr>
              <w:bCs/>
              <w:sz w:val="24"/>
            </w:rPr>
            <w:br/>
          </w:r>
        </w:p>
      </w:tc>
    </w:tr>
  </w:tbl>
  <w:p w14:paraId="7A030F57" w14:textId="77777777" w:rsidR="00E00235" w:rsidRPr="00F017C8" w:rsidRDefault="00E00235" w:rsidP="00F017C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DE74E0"/>
    <w:lvl w:ilvl="0">
      <w:start w:val="1"/>
      <w:numFmt w:val="lowerLetter"/>
      <w:pStyle w:val="Textebrut"/>
      <w:lvlText w:val="%1."/>
      <w:lvlJc w:val="left"/>
      <w:pPr>
        <w:tabs>
          <w:tab w:val="num" w:pos="644"/>
        </w:tabs>
        <w:ind w:left="644" w:hanging="360"/>
      </w:pPr>
      <w:rPr>
        <w:rFonts w:hint="default"/>
      </w:rPr>
    </w:lvl>
  </w:abstractNum>
  <w:abstractNum w:abstractNumId="1">
    <w:nsid w:val="FFFFFF7D"/>
    <w:multiLevelType w:val="singleLevel"/>
    <w:tmpl w:val="496C1678"/>
    <w:lvl w:ilvl="0">
      <w:start w:val="1"/>
      <w:numFmt w:val="decimal"/>
      <w:pStyle w:val="Sous-titreCar"/>
      <w:lvlText w:val="%1."/>
      <w:lvlJc w:val="left"/>
      <w:pPr>
        <w:tabs>
          <w:tab w:val="num" w:pos="284"/>
        </w:tabs>
        <w:ind w:left="0" w:firstLine="284"/>
      </w:pPr>
      <w:rPr>
        <w:rFonts w:hint="default"/>
      </w:rPr>
    </w:lvl>
  </w:abstractNum>
  <w:abstractNum w:abstractNumId="2">
    <w:nsid w:val="FFFFFF7E"/>
    <w:multiLevelType w:val="singleLevel"/>
    <w:tmpl w:val="B26C676E"/>
    <w:lvl w:ilvl="0">
      <w:start w:val="1"/>
      <w:numFmt w:val="decimal"/>
      <w:pStyle w:val="Sous-titre"/>
      <w:lvlText w:val="%1."/>
      <w:lvlJc w:val="left"/>
      <w:pPr>
        <w:tabs>
          <w:tab w:val="num" w:pos="926"/>
        </w:tabs>
        <w:ind w:left="926" w:hanging="360"/>
      </w:pPr>
    </w:lvl>
  </w:abstractNum>
  <w:abstractNum w:abstractNumId="3">
    <w:nsid w:val="FFFFFF7F"/>
    <w:multiLevelType w:val="singleLevel"/>
    <w:tmpl w:val="FCEEE82E"/>
    <w:lvl w:ilvl="0">
      <w:start w:val="1"/>
      <w:numFmt w:val="lowerLetter"/>
      <w:pStyle w:val="Retraitnormal"/>
      <w:lvlText w:val="%1."/>
      <w:lvlJc w:val="left"/>
      <w:pPr>
        <w:tabs>
          <w:tab w:val="num" w:pos="643"/>
        </w:tabs>
        <w:ind w:left="643" w:hanging="360"/>
      </w:pPr>
      <w:rPr>
        <w:rFonts w:hint="default"/>
      </w:rPr>
    </w:lvl>
  </w:abstractNum>
  <w:abstractNum w:abstractNumId="4">
    <w:nsid w:val="FFFFFF80"/>
    <w:multiLevelType w:val="singleLevel"/>
    <w:tmpl w:val="37B43DFE"/>
    <w:lvl w:ilvl="0">
      <w:start w:val="1"/>
      <w:numFmt w:val="bullet"/>
      <w:pStyle w:val="Textedebulles"/>
      <w:lvlText w:val=""/>
      <w:lvlJc w:val="left"/>
      <w:pPr>
        <w:tabs>
          <w:tab w:val="num" w:pos="2345"/>
        </w:tabs>
        <w:ind w:left="2345" w:hanging="360"/>
      </w:pPr>
      <w:rPr>
        <w:rFonts w:ascii="Symbol" w:hAnsi="Symbol" w:hint="default"/>
        <w:sz w:val="16"/>
      </w:rPr>
    </w:lvl>
  </w:abstractNum>
  <w:abstractNum w:abstractNumId="5">
    <w:nsid w:val="FFFFFF81"/>
    <w:multiLevelType w:val="singleLevel"/>
    <w:tmpl w:val="CFC09EA2"/>
    <w:lvl w:ilvl="0">
      <w:start w:val="1"/>
      <w:numFmt w:val="bullet"/>
      <w:pStyle w:val="Figure"/>
      <w:lvlText w:val=""/>
      <w:lvlJc w:val="left"/>
      <w:pPr>
        <w:tabs>
          <w:tab w:val="num" w:pos="360"/>
        </w:tabs>
        <w:ind w:left="360" w:hanging="360"/>
      </w:pPr>
      <w:rPr>
        <w:rFonts w:ascii="Symbol" w:hAnsi="Symbol" w:hint="default"/>
        <w:sz w:val="16"/>
      </w:rPr>
    </w:lvl>
  </w:abstractNum>
  <w:abstractNum w:abstractNumId="6">
    <w:nsid w:val="FFFFFF83"/>
    <w:multiLevelType w:val="singleLevel"/>
    <w:tmpl w:val="CB22592C"/>
    <w:lvl w:ilvl="0">
      <w:start w:val="1"/>
      <w:numFmt w:val="bullet"/>
      <w:pStyle w:val="Textedemacro"/>
      <w:lvlText w:val=""/>
      <w:lvlJc w:val="left"/>
      <w:pPr>
        <w:tabs>
          <w:tab w:val="num" w:pos="643"/>
        </w:tabs>
        <w:ind w:left="643" w:hanging="360"/>
      </w:pPr>
      <w:rPr>
        <w:rFonts w:ascii="Symbol" w:hAnsi="Symbol" w:hint="default"/>
      </w:rPr>
    </w:lvl>
  </w:abstractNum>
  <w:abstractNum w:abstractNumId="7">
    <w:nsid w:val="FFFFFF88"/>
    <w:multiLevelType w:val="singleLevel"/>
    <w:tmpl w:val="513840B6"/>
    <w:lvl w:ilvl="0">
      <w:start w:val="1"/>
      <w:numFmt w:val="decimal"/>
      <w:lvlText w:val="%1."/>
      <w:lvlJc w:val="left"/>
      <w:pPr>
        <w:tabs>
          <w:tab w:val="num" w:pos="360"/>
        </w:tabs>
        <w:ind w:left="360" w:hanging="360"/>
      </w:pPr>
    </w:lvl>
  </w:abstractNum>
  <w:abstractNum w:abstractNumId="8">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0">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1">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2">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065B7835"/>
    <w:multiLevelType w:val="multilevel"/>
    <w:tmpl w:val="BDB20DE8"/>
    <w:lvl w:ilvl="0">
      <w:start w:val="1"/>
      <w:numFmt w:val="bullet"/>
      <w:pStyle w:val="TextebrutCar"/>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18F2EC1"/>
    <w:multiLevelType w:val="multilevel"/>
    <w:tmpl w:val="B86A6FBA"/>
    <w:lvl w:ilvl="0">
      <w:start w:val="1"/>
      <w:numFmt w:val="decimal"/>
      <w:pStyle w:val="RetraitcorpsdetexteCa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2153CDB"/>
    <w:multiLevelType w:val="multilevel"/>
    <w:tmpl w:val="395CEF92"/>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º"/>
      <w:lvlJc w:val="left"/>
      <w:pPr>
        <w:ind w:left="1920" w:hanging="480"/>
      </w:pPr>
      <w:rPr>
        <w:rFonts w:ascii="Arial" w:hAnsi="Aria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E2C0009"/>
    <w:multiLevelType w:val="hybridMultilevel"/>
    <w:tmpl w:val="4BD0D472"/>
    <w:lvl w:ilvl="0" w:tplc="B9822152">
      <w:start w:val="1"/>
      <w:numFmt w:val="bullet"/>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8">
    <w:nsid w:val="42893E80"/>
    <w:multiLevelType w:val="hybridMultilevel"/>
    <w:tmpl w:val="88129358"/>
    <w:lvl w:ilvl="0" w:tplc="11E0FF5E">
      <w:start w:val="1"/>
      <w:numFmt w:val="bullet"/>
      <w:pStyle w:val="TextedemacroCar"/>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9">
    <w:nsid w:val="518E0A9F"/>
    <w:multiLevelType w:val="hybridMultilevel"/>
    <w:tmpl w:val="A93871B0"/>
    <w:lvl w:ilvl="0" w:tplc="0FBE607E">
      <w:start w:val="1"/>
      <w:numFmt w:val="none"/>
      <w:pStyle w:val="PieddepageCar"/>
      <w:lvlText w:val="Note : "/>
      <w:lvlJc w:val="left"/>
      <w:pPr>
        <w:tabs>
          <w:tab w:val="num" w:pos="785"/>
        </w:tabs>
        <w:ind w:left="785"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0">
    <w:nsid w:val="66824EFD"/>
    <w:multiLevelType w:val="hybridMultilevel"/>
    <w:tmpl w:val="509870C2"/>
    <w:lvl w:ilvl="0" w:tplc="5F2ECC68">
      <w:start w:val="1"/>
      <w:numFmt w:val="none"/>
      <w:pStyle w:val="TM7"/>
      <w:lvlText w:val=""/>
      <w:lvlJc w:val="left"/>
      <w:pPr>
        <w:tabs>
          <w:tab w:val="num" w:pos="0"/>
        </w:tabs>
        <w:ind w:left="36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1">
    <w:nsid w:val="737E734E"/>
    <w:multiLevelType w:val="multilevel"/>
    <w:tmpl w:val="73889E14"/>
    <w:lvl w:ilvl="0">
      <w:start w:val="1"/>
      <w:numFmt w:val="bullet"/>
      <w:pStyle w:val="Retraitcorpsdetexte"/>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F2E63E8"/>
    <w:multiLevelType w:val="hybridMultilevel"/>
    <w:tmpl w:val="8C7848FE"/>
    <w:lvl w:ilvl="0" w:tplc="A6FEE88E">
      <w:start w:val="1"/>
      <w:numFmt w:val="upperLetter"/>
      <w:pStyle w:val="Titre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20"/>
  </w:num>
  <w:num w:numId="6">
    <w:abstractNumId w:val="1"/>
  </w:num>
  <w:num w:numId="7">
    <w:abstractNumId w:val="0"/>
  </w:num>
  <w:num w:numId="8">
    <w:abstractNumId w:val="17"/>
  </w:num>
  <w:num w:numId="9">
    <w:abstractNumId w:val="18"/>
  </w:num>
  <w:num w:numId="10">
    <w:abstractNumId w:val="5"/>
  </w:num>
  <w:num w:numId="11">
    <w:abstractNumId w:val="4"/>
  </w:num>
  <w:num w:numId="12">
    <w:abstractNumId w:val="1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5"/>
  </w:num>
  <w:num w:numId="16">
    <w:abstractNumId w:val="14"/>
  </w:num>
  <w:num w:numId="17">
    <w:abstractNumId w:val="16"/>
  </w:num>
  <w:num w:numId="18">
    <w:abstractNumId w:val="8"/>
  </w:num>
  <w:num w:numId="19">
    <w:abstractNumId w:val="8"/>
  </w:num>
  <w:num w:numId="20">
    <w:abstractNumId w:val="8"/>
  </w:num>
  <w:num w:numId="21">
    <w:abstractNumId w:val="8"/>
  </w:num>
  <w:num w:numId="22">
    <w:abstractNumId w:val="8"/>
  </w:num>
  <w:num w:numId="23">
    <w:abstractNumId w:val="19"/>
  </w:num>
  <w:num w:numId="24">
    <w:abstractNumId w:val="22"/>
  </w:num>
  <w:num w:numId="2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en-CA" w:vendorID="64" w:dllVersion="131077" w:nlCheck="1" w:checkStyle="1"/>
  <w:activeWritingStyle w:appName="MSWord" w:lang="fr-FR" w:vendorID="64" w:dllVersion="131078" w:nlCheck="1" w:checkStyle="1"/>
  <w:activeWritingStyle w:appName="MSWord" w:lang="fr-CA" w:vendorID="64" w:dllVersion="131078" w:nlCheck="1" w:checkStyle="1"/>
  <w:activeWritingStyle w:appName="MSWord" w:lang="en-CA"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9" w:dllVersion="512" w:checkStyle="1"/>
  <w:activeWritingStyle w:appName="MSWord" w:lang="fr-CA" w:vendorID="9" w:dllVersion="512"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F77"/>
    <w:rsid w:val="00052181"/>
    <w:rsid w:val="00054844"/>
    <w:rsid w:val="000B559F"/>
    <w:rsid w:val="00171112"/>
    <w:rsid w:val="0029285E"/>
    <w:rsid w:val="002D5862"/>
    <w:rsid w:val="00342A46"/>
    <w:rsid w:val="003761B8"/>
    <w:rsid w:val="00390AB9"/>
    <w:rsid w:val="00482208"/>
    <w:rsid w:val="004C5AB1"/>
    <w:rsid w:val="004D2F77"/>
    <w:rsid w:val="00506719"/>
    <w:rsid w:val="005877E9"/>
    <w:rsid w:val="005A5926"/>
    <w:rsid w:val="00661D4A"/>
    <w:rsid w:val="007D47E9"/>
    <w:rsid w:val="008746F9"/>
    <w:rsid w:val="00880353"/>
    <w:rsid w:val="008A15B0"/>
    <w:rsid w:val="008D715F"/>
    <w:rsid w:val="00964678"/>
    <w:rsid w:val="009753AB"/>
    <w:rsid w:val="00AB50E4"/>
    <w:rsid w:val="00AC66AA"/>
    <w:rsid w:val="00B718A1"/>
    <w:rsid w:val="00C1168A"/>
    <w:rsid w:val="00C12E57"/>
    <w:rsid w:val="00C23124"/>
    <w:rsid w:val="00C30944"/>
    <w:rsid w:val="00C451C8"/>
    <w:rsid w:val="00C51D35"/>
    <w:rsid w:val="00CA5BB6"/>
    <w:rsid w:val="00CC1F23"/>
    <w:rsid w:val="00CF4A8C"/>
    <w:rsid w:val="00D32417"/>
    <w:rsid w:val="00D80EE0"/>
    <w:rsid w:val="00DF6526"/>
    <w:rsid w:val="00DF7E4E"/>
    <w:rsid w:val="00E00235"/>
    <w:rsid w:val="00EC3399"/>
    <w:rsid w:val="00F017C8"/>
    <w:rsid w:val="00F17DC6"/>
    <w:rsid w:val="00F73760"/>
    <w:rsid w:val="00F73CB5"/>
    <w:rsid w:val="00FE0E3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6E2E20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964678"/>
    <w:pPr>
      <w:spacing w:line="240" w:lineRule="atLeast"/>
    </w:pPr>
    <w:rPr>
      <w:rFonts w:ascii="Cambria" w:hAnsi="Cambria"/>
      <w:szCs w:val="24"/>
      <w:lang w:val="fr-FR"/>
    </w:rPr>
  </w:style>
  <w:style w:type="paragraph" w:styleId="Titre1">
    <w:name w:val="heading 1"/>
    <w:basedOn w:val="Normal"/>
    <w:next w:val="Titre2"/>
    <w:link w:val="Titre1Car"/>
    <w:qFormat/>
    <w:rsid w:val="00964678"/>
    <w:pPr>
      <w:keepNext/>
      <w:keepLines/>
      <w:numPr>
        <w:numId w:val="22"/>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964678"/>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964678"/>
    <w:pPr>
      <w:numPr>
        <w:ilvl w:val="2"/>
      </w:numPr>
      <w:spacing w:before="180"/>
      <w:outlineLvl w:val="2"/>
    </w:pPr>
    <w:rPr>
      <w:bCs w:val="0"/>
      <w:sz w:val="24"/>
      <w:szCs w:val="24"/>
    </w:rPr>
  </w:style>
  <w:style w:type="paragraph" w:styleId="Titre4">
    <w:name w:val="heading 4"/>
    <w:basedOn w:val="Titre3"/>
    <w:next w:val="Corpsdetexte"/>
    <w:link w:val="Titre4Car"/>
    <w:qFormat/>
    <w:rsid w:val="00964678"/>
    <w:pPr>
      <w:numPr>
        <w:ilvl w:val="3"/>
      </w:numPr>
      <w:spacing w:line="240" w:lineRule="atLeast"/>
      <w:outlineLvl w:val="3"/>
    </w:pPr>
    <w:rPr>
      <w:bCs/>
      <w:i/>
      <w:iCs/>
      <w:sz w:val="22"/>
      <w:szCs w:val="22"/>
    </w:rPr>
  </w:style>
  <w:style w:type="paragraph" w:styleId="Titre5">
    <w:name w:val="heading 5"/>
    <w:basedOn w:val="Normal"/>
    <w:next w:val="Normal"/>
    <w:link w:val="Titre5Car"/>
    <w:qFormat/>
    <w:rsid w:val="00964678"/>
    <w:pPr>
      <w:keepNext/>
      <w:keepLines/>
      <w:suppressAutoHyphens/>
      <w:spacing w:before="120"/>
      <w:outlineLvl w:val="4"/>
    </w:pPr>
    <w:rPr>
      <w:b/>
      <w:i/>
      <w:iCs/>
      <w:sz w:val="22"/>
      <w:szCs w:val="22"/>
    </w:rPr>
  </w:style>
  <w:style w:type="paragraph" w:styleId="Titre6">
    <w:name w:val="heading 6"/>
    <w:basedOn w:val="Normal"/>
    <w:next w:val="Normal"/>
    <w:link w:val="Titre6Car"/>
    <w:qFormat/>
    <w:rsid w:val="00964678"/>
    <w:pPr>
      <w:keepNext/>
      <w:keepLines/>
      <w:suppressAutoHyphens/>
      <w:spacing w:before="120"/>
      <w:jc w:val="center"/>
      <w:outlineLvl w:val="5"/>
    </w:pPr>
    <w:rPr>
      <w:b/>
      <w:bCs/>
    </w:rPr>
  </w:style>
  <w:style w:type="paragraph" w:styleId="Titre7">
    <w:name w:val="heading 7"/>
    <w:basedOn w:val="Normal"/>
    <w:next w:val="Corpsdetexte"/>
    <w:link w:val="Titre7Car"/>
    <w:qFormat/>
    <w:rsid w:val="00964678"/>
    <w:pPr>
      <w:keepNext/>
      <w:keepLines/>
      <w:pageBreakBefore/>
      <w:numPr>
        <w:ilvl w:val="6"/>
        <w:numId w:val="22"/>
      </w:numPr>
      <w:suppressAutoHyphens/>
      <w:spacing w:before="240"/>
      <w:outlineLvl w:val="6"/>
    </w:pPr>
    <w:rPr>
      <w:b/>
      <w:bCs/>
      <w:sz w:val="32"/>
      <w:szCs w:val="32"/>
    </w:rPr>
  </w:style>
  <w:style w:type="paragraph" w:styleId="Titre8">
    <w:name w:val="heading 8"/>
    <w:basedOn w:val="Normal"/>
    <w:next w:val="Normal"/>
    <w:link w:val="Titre8Car"/>
    <w:qFormat/>
    <w:rsid w:val="00964678"/>
    <w:pPr>
      <w:keepNext/>
      <w:keepLines/>
      <w:suppressAutoHyphens/>
      <w:spacing w:before="240"/>
      <w:outlineLvl w:val="7"/>
    </w:pPr>
    <w:rPr>
      <w:b/>
      <w:bCs/>
      <w:sz w:val="28"/>
      <w:szCs w:val="28"/>
    </w:rPr>
  </w:style>
  <w:style w:type="paragraph" w:styleId="Titre9">
    <w:name w:val="heading 9"/>
    <w:basedOn w:val="Normal"/>
    <w:next w:val="Normal"/>
    <w:link w:val="Titre9Car"/>
    <w:qFormat/>
    <w:rsid w:val="00964678"/>
    <w:pPr>
      <w:keepNext/>
      <w:keepLines/>
      <w:suppressAutoHyphens/>
      <w:spacing w:before="120"/>
      <w:jc w:val="center"/>
      <w:outlineLvl w:val="8"/>
    </w:pPr>
    <w:rPr>
      <w:b/>
      <w:bCs/>
    </w:rPr>
  </w:style>
  <w:style w:type="character" w:default="1" w:styleId="Policepardfaut">
    <w:name w:val="Default Paragraph Font"/>
    <w:uiPriority w:val="1"/>
    <w:semiHidden/>
    <w:unhideWhenUsed/>
    <w:rsid w:val="00964678"/>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uiPriority w:val="99"/>
    <w:semiHidden/>
    <w:unhideWhenUsed/>
    <w:rsid w:val="00964678"/>
  </w:style>
  <w:style w:type="paragraph" w:styleId="Corpsdetexte">
    <w:name w:val="Body Text"/>
    <w:basedOn w:val="Normal"/>
    <w:link w:val="CorpsdetexteCar"/>
    <w:rsid w:val="00964678"/>
    <w:pPr>
      <w:spacing w:before="120"/>
      <w:jc w:val="both"/>
    </w:pPr>
  </w:style>
  <w:style w:type="character" w:customStyle="1" w:styleId="CorpsdetexteCar">
    <w:name w:val="Corps de texte Car"/>
    <w:link w:val="Corpsdetexte"/>
    <w:rsid w:val="00964678"/>
    <w:rPr>
      <w:rFonts w:ascii="Cambria" w:hAnsi="Cambria"/>
      <w:szCs w:val="24"/>
      <w:lang w:val="fr-FR"/>
    </w:rPr>
  </w:style>
  <w:style w:type="character" w:customStyle="1" w:styleId="Titre2Car">
    <w:name w:val="Titre 2 Car"/>
    <w:link w:val="Titre2"/>
    <w:rsid w:val="00964678"/>
    <w:rPr>
      <w:rFonts w:ascii="Cambria" w:hAnsi="Cambria"/>
      <w:b/>
      <w:bCs/>
      <w:kern w:val="28"/>
      <w:sz w:val="28"/>
      <w:szCs w:val="28"/>
      <w:lang w:val="fr-FR"/>
    </w:rPr>
  </w:style>
  <w:style w:type="character" w:customStyle="1" w:styleId="Titre1Car">
    <w:name w:val="Titre 1 Car"/>
    <w:link w:val="Titre1"/>
    <w:rsid w:val="00964678"/>
    <w:rPr>
      <w:rFonts w:ascii="Cambria" w:hAnsi="Cambria"/>
      <w:b/>
      <w:bCs/>
      <w:kern w:val="28"/>
      <w:sz w:val="32"/>
      <w:szCs w:val="32"/>
      <w:lang w:val="fr-FR"/>
    </w:rPr>
  </w:style>
  <w:style w:type="character" w:customStyle="1" w:styleId="Titre3Car">
    <w:name w:val="Titre 3 Car"/>
    <w:link w:val="Titre3"/>
    <w:rsid w:val="00964678"/>
    <w:rPr>
      <w:rFonts w:ascii="Cambria" w:hAnsi="Cambria"/>
      <w:b/>
      <w:kern w:val="28"/>
      <w:sz w:val="24"/>
      <w:szCs w:val="24"/>
      <w:lang w:val="fr-FR"/>
    </w:rPr>
  </w:style>
  <w:style w:type="character" w:customStyle="1" w:styleId="Titre4Car">
    <w:name w:val="Titre 4 Car"/>
    <w:link w:val="Titre4"/>
    <w:rsid w:val="00964678"/>
    <w:rPr>
      <w:rFonts w:ascii="Cambria" w:hAnsi="Cambria"/>
      <w:b/>
      <w:bCs/>
      <w:i/>
      <w:iCs/>
      <w:kern w:val="28"/>
      <w:sz w:val="22"/>
      <w:szCs w:val="22"/>
      <w:lang w:val="fr-FR"/>
    </w:rPr>
  </w:style>
  <w:style w:type="character" w:customStyle="1" w:styleId="Titre5Car">
    <w:name w:val="Titre 5 Car"/>
    <w:link w:val="Titre5"/>
    <w:rsid w:val="00964678"/>
    <w:rPr>
      <w:rFonts w:ascii="Cambria" w:hAnsi="Cambria"/>
      <w:b/>
      <w:i/>
      <w:iCs/>
      <w:sz w:val="22"/>
      <w:szCs w:val="22"/>
      <w:lang w:val="fr-FR"/>
    </w:rPr>
  </w:style>
  <w:style w:type="character" w:customStyle="1" w:styleId="Titre6Car">
    <w:name w:val="Titre 6 Car"/>
    <w:link w:val="Titre6"/>
    <w:rsid w:val="00964678"/>
    <w:rPr>
      <w:rFonts w:ascii="Cambria" w:hAnsi="Cambria"/>
      <w:b/>
      <w:bCs/>
      <w:szCs w:val="24"/>
      <w:lang w:val="fr-FR"/>
    </w:rPr>
  </w:style>
  <w:style w:type="character" w:customStyle="1" w:styleId="Titre7Car">
    <w:name w:val="Titre 7 Car"/>
    <w:link w:val="Titre7"/>
    <w:rsid w:val="00964678"/>
    <w:rPr>
      <w:rFonts w:ascii="Cambria" w:hAnsi="Cambria"/>
      <w:b/>
      <w:bCs/>
      <w:sz w:val="32"/>
      <w:szCs w:val="32"/>
      <w:lang w:val="fr-FR"/>
    </w:rPr>
  </w:style>
  <w:style w:type="character" w:customStyle="1" w:styleId="Titre8Car">
    <w:name w:val="Titre 8 Car"/>
    <w:link w:val="Titre8"/>
    <w:rsid w:val="00964678"/>
    <w:rPr>
      <w:rFonts w:ascii="Cambria" w:hAnsi="Cambria"/>
      <w:b/>
      <w:bCs/>
      <w:sz w:val="28"/>
      <w:szCs w:val="28"/>
      <w:lang w:val="fr-FR"/>
    </w:rPr>
  </w:style>
  <w:style w:type="character" w:customStyle="1" w:styleId="Titre9Car">
    <w:name w:val="Titre 9 Car"/>
    <w:link w:val="Titre9"/>
    <w:rsid w:val="00964678"/>
    <w:rPr>
      <w:rFonts w:ascii="Cambria" w:hAnsi="Cambria"/>
      <w:b/>
      <w:bCs/>
      <w:szCs w:val="24"/>
      <w:lang w:val="fr-FR"/>
    </w:rPr>
  </w:style>
  <w:style w:type="paragraph" w:styleId="Titre">
    <w:name w:val="Title"/>
    <w:basedOn w:val="Normal"/>
    <w:link w:val="TitreCar"/>
    <w:qFormat/>
    <w:rsid w:val="00964678"/>
    <w:rPr>
      <w:b/>
      <w:sz w:val="24"/>
    </w:rPr>
  </w:style>
  <w:style w:type="character" w:customStyle="1" w:styleId="TitreCar">
    <w:name w:val="Titre Car"/>
    <w:link w:val="Titre"/>
    <w:rsid w:val="00964678"/>
    <w:rPr>
      <w:rFonts w:ascii="Cambria" w:hAnsi="Cambria"/>
      <w:b/>
      <w:sz w:val="24"/>
      <w:szCs w:val="24"/>
      <w:lang w:val="fr-FR"/>
    </w:rPr>
  </w:style>
  <w:style w:type="paragraph" w:styleId="TM8">
    <w:name w:val="toc 8"/>
    <w:basedOn w:val="TM2"/>
    <w:uiPriority w:val="39"/>
    <w:rsid w:val="00964678"/>
    <w:pPr>
      <w:ind w:left="1400"/>
    </w:pPr>
    <w:rPr>
      <w:b/>
      <w:bCs/>
    </w:rPr>
  </w:style>
  <w:style w:type="paragraph" w:styleId="TM2">
    <w:name w:val="toc 2"/>
    <w:basedOn w:val="TM1"/>
    <w:uiPriority w:val="39"/>
    <w:rsid w:val="00964678"/>
    <w:pPr>
      <w:keepNext w:val="0"/>
      <w:tabs>
        <w:tab w:val="clear" w:pos="400"/>
      </w:tabs>
      <w:spacing w:before="0" w:after="0"/>
      <w:ind w:left="840" w:hanging="480"/>
    </w:pPr>
    <w:rPr>
      <w:b w:val="0"/>
      <w:bCs w:val="0"/>
      <w:noProof/>
      <w:sz w:val="20"/>
    </w:rPr>
  </w:style>
  <w:style w:type="paragraph" w:styleId="TM1">
    <w:name w:val="toc 1"/>
    <w:basedOn w:val="Normal"/>
    <w:next w:val="TM2"/>
    <w:uiPriority w:val="39"/>
    <w:rsid w:val="00964678"/>
    <w:pPr>
      <w:keepNext/>
      <w:keepLines/>
      <w:tabs>
        <w:tab w:val="left" w:pos="400"/>
        <w:tab w:val="right" w:leader="dot" w:pos="9840"/>
      </w:tabs>
      <w:spacing w:before="80" w:after="40" w:line="240" w:lineRule="auto"/>
    </w:pPr>
    <w:rPr>
      <w:b/>
      <w:bCs/>
      <w:sz w:val="24"/>
    </w:rPr>
  </w:style>
  <w:style w:type="paragraph" w:styleId="TM7">
    <w:name w:val="toc 7"/>
    <w:basedOn w:val="TM2"/>
    <w:uiPriority w:val="39"/>
    <w:semiHidden/>
    <w:rsid w:val="00964678"/>
    <w:pPr>
      <w:ind w:left="1200"/>
    </w:pPr>
    <w:rPr>
      <w:b/>
      <w:bCs/>
    </w:rPr>
  </w:style>
  <w:style w:type="paragraph" w:styleId="TM6">
    <w:name w:val="toc 6"/>
    <w:basedOn w:val="TM4"/>
    <w:next w:val="Normal"/>
    <w:uiPriority w:val="39"/>
    <w:semiHidden/>
    <w:rsid w:val="00964678"/>
    <w:pPr>
      <w:ind w:left="1000"/>
    </w:pPr>
  </w:style>
  <w:style w:type="paragraph" w:styleId="TM4">
    <w:name w:val="toc 4"/>
    <w:basedOn w:val="TM2"/>
    <w:next w:val="Normal"/>
    <w:uiPriority w:val="39"/>
    <w:rsid w:val="00964678"/>
    <w:pPr>
      <w:ind w:left="600"/>
    </w:pPr>
    <w:rPr>
      <w:b/>
      <w:bCs/>
    </w:rPr>
  </w:style>
  <w:style w:type="paragraph" w:styleId="TM5">
    <w:name w:val="toc 5"/>
    <w:basedOn w:val="TM4"/>
    <w:next w:val="Normal"/>
    <w:uiPriority w:val="39"/>
    <w:semiHidden/>
    <w:rsid w:val="00964678"/>
    <w:pPr>
      <w:ind w:left="800"/>
    </w:pPr>
  </w:style>
  <w:style w:type="paragraph" w:styleId="TM3">
    <w:name w:val="toc 3"/>
    <w:basedOn w:val="TM2"/>
    <w:uiPriority w:val="39"/>
    <w:rsid w:val="00964678"/>
    <w:pPr>
      <w:ind w:left="1440" w:hanging="600"/>
    </w:pPr>
    <w:rPr>
      <w:bCs/>
    </w:rPr>
  </w:style>
  <w:style w:type="character" w:styleId="Numrodeligne">
    <w:name w:val="line number"/>
    <w:rsid w:val="00964678"/>
  </w:style>
  <w:style w:type="paragraph" w:styleId="Pieddepage">
    <w:name w:val="footer"/>
    <w:basedOn w:val="Normal"/>
    <w:link w:val="PieddepageCar"/>
    <w:rsid w:val="00964678"/>
    <w:pPr>
      <w:keepNext/>
      <w:keepLines/>
      <w:pBdr>
        <w:top w:val="single" w:sz="4" w:space="1" w:color="auto"/>
      </w:pBdr>
      <w:suppressAutoHyphens/>
      <w:spacing w:before="120"/>
      <w:jc w:val="center"/>
    </w:pPr>
    <w:rPr>
      <w:i/>
      <w:noProof/>
      <w:sz w:val="18"/>
      <w:szCs w:val="18"/>
    </w:rPr>
  </w:style>
  <w:style w:type="character" w:customStyle="1" w:styleId="PieddepageCar">
    <w:name w:val="Pied de page Car"/>
    <w:link w:val="Pieddepage"/>
    <w:rsid w:val="00964678"/>
    <w:rPr>
      <w:rFonts w:ascii="Cambria" w:hAnsi="Cambria"/>
      <w:i/>
      <w:noProof/>
      <w:sz w:val="18"/>
      <w:szCs w:val="18"/>
      <w:lang w:val="fr-FR"/>
    </w:rPr>
  </w:style>
  <w:style w:type="paragraph" w:styleId="En-tte">
    <w:name w:val="header"/>
    <w:basedOn w:val="Normal"/>
    <w:link w:val="En-tteCar"/>
    <w:rsid w:val="00964678"/>
    <w:pPr>
      <w:keepNext/>
      <w:keepLines/>
      <w:tabs>
        <w:tab w:val="right" w:pos="9497"/>
      </w:tabs>
      <w:suppressAutoHyphens/>
    </w:pPr>
    <w:rPr>
      <w:sz w:val="18"/>
      <w:szCs w:val="18"/>
      <w:lang w:val="en-CA"/>
    </w:rPr>
  </w:style>
  <w:style w:type="character" w:customStyle="1" w:styleId="En-tteCar">
    <w:name w:val="En-tête Car"/>
    <w:link w:val="En-tte"/>
    <w:rsid w:val="00964678"/>
    <w:rPr>
      <w:rFonts w:ascii="Cambria" w:hAnsi="Cambria"/>
      <w:sz w:val="18"/>
      <w:szCs w:val="18"/>
      <w:lang w:val="en-CA"/>
    </w:rPr>
  </w:style>
  <w:style w:type="character" w:styleId="Marquenotebasdepage">
    <w:name w:val="footnote reference"/>
    <w:rsid w:val="00964678"/>
    <w:rPr>
      <w:position w:val="6"/>
      <w:sz w:val="16"/>
      <w:szCs w:val="16"/>
    </w:rPr>
  </w:style>
  <w:style w:type="paragraph" w:styleId="Notedebasdepage">
    <w:name w:val="footnote text"/>
    <w:basedOn w:val="Normal"/>
    <w:link w:val="NotedebasdepageCar"/>
    <w:rsid w:val="00964678"/>
    <w:pPr>
      <w:spacing w:line="240" w:lineRule="auto"/>
      <w:ind w:left="240" w:hanging="240"/>
    </w:pPr>
    <w:rPr>
      <w:sz w:val="16"/>
      <w:szCs w:val="16"/>
    </w:rPr>
  </w:style>
  <w:style w:type="character" w:customStyle="1" w:styleId="NotedebasdepageCar">
    <w:name w:val="Note de bas de page Car"/>
    <w:link w:val="Notedebasdepage"/>
    <w:rsid w:val="00964678"/>
    <w:rPr>
      <w:rFonts w:ascii="Cambria" w:hAnsi="Cambria"/>
      <w:sz w:val="16"/>
      <w:szCs w:val="16"/>
      <w:lang w:val="fr-FR"/>
    </w:rPr>
  </w:style>
  <w:style w:type="paragraph" w:styleId="TM9">
    <w:name w:val="toc 9"/>
    <w:basedOn w:val="Normal"/>
    <w:next w:val="Normal"/>
    <w:uiPriority w:val="39"/>
    <w:semiHidden/>
    <w:rsid w:val="00964678"/>
    <w:pPr>
      <w:numPr>
        <w:numId w:val="23"/>
      </w:numPr>
    </w:pPr>
  </w:style>
  <w:style w:type="character" w:styleId="Numrodepage">
    <w:name w:val="page number"/>
    <w:rsid w:val="00964678"/>
  </w:style>
  <w:style w:type="paragraph" w:styleId="Tabledesillustrations">
    <w:name w:val="table of figures"/>
    <w:basedOn w:val="Normal"/>
    <w:next w:val="Normal"/>
    <w:semiHidden/>
    <w:rsid w:val="00964678"/>
    <w:pPr>
      <w:tabs>
        <w:tab w:val="right" w:leader="dot" w:pos="9600"/>
      </w:tabs>
      <w:ind w:left="400" w:hanging="400"/>
    </w:pPr>
  </w:style>
  <w:style w:type="paragraph" w:styleId="Titreindex">
    <w:name w:val="index heading"/>
    <w:basedOn w:val="Normal"/>
    <w:next w:val="Normal"/>
    <w:semiHidden/>
    <w:rsid w:val="00964678"/>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qFormat/>
    <w:rsid w:val="00964678"/>
    <w:rPr>
      <w:i/>
      <w:iCs/>
    </w:rPr>
  </w:style>
  <w:style w:type="character" w:styleId="Marquedenotedefin">
    <w:name w:val="endnote reference"/>
    <w:semiHidden/>
    <w:rsid w:val="00964678"/>
    <w:rPr>
      <w:vertAlign w:val="superscript"/>
    </w:rPr>
  </w:style>
  <w:style w:type="paragraph" w:styleId="Commentaire">
    <w:name w:val="annotation text"/>
    <w:basedOn w:val="Normal"/>
    <w:link w:val="CommentaireCar"/>
    <w:rsid w:val="00964678"/>
  </w:style>
  <w:style w:type="character" w:customStyle="1" w:styleId="CommentaireCar">
    <w:name w:val="Commentaire Car"/>
    <w:link w:val="Commentaire"/>
    <w:rsid w:val="00964678"/>
    <w:rPr>
      <w:rFonts w:ascii="Cambria" w:hAnsi="Cambria"/>
      <w:szCs w:val="24"/>
      <w:lang w:val="fr-FR"/>
    </w:rPr>
  </w:style>
  <w:style w:type="paragraph" w:styleId="Corpsdetexte2">
    <w:name w:val="Body Text 2"/>
    <w:basedOn w:val="Corpsdetexte"/>
    <w:link w:val="Corpsdetexte2Car"/>
    <w:rsid w:val="00964678"/>
    <w:pPr>
      <w:keepLines/>
      <w:ind w:left="480"/>
      <w:jc w:val="left"/>
    </w:pPr>
  </w:style>
  <w:style w:type="character" w:customStyle="1" w:styleId="Corpsdetexte2Car">
    <w:name w:val="Corps de texte 2 Car"/>
    <w:link w:val="Corpsdetexte2"/>
    <w:rsid w:val="00964678"/>
    <w:rPr>
      <w:rFonts w:ascii="Cambria" w:hAnsi="Cambria"/>
      <w:szCs w:val="24"/>
      <w:lang w:val="fr-FR"/>
    </w:rPr>
  </w:style>
  <w:style w:type="character" w:styleId="lev">
    <w:name w:val="Strong"/>
    <w:qFormat/>
    <w:rsid w:val="00964678"/>
    <w:rPr>
      <w:b/>
      <w:bCs/>
    </w:rPr>
  </w:style>
  <w:style w:type="paragraph" w:styleId="Liste">
    <w:name w:val="List"/>
    <w:basedOn w:val="Normal"/>
    <w:rsid w:val="00964678"/>
    <w:pPr>
      <w:spacing w:after="120"/>
      <w:ind w:left="480" w:hanging="480"/>
    </w:pPr>
  </w:style>
  <w:style w:type="paragraph" w:styleId="Listenumros">
    <w:name w:val="List Number"/>
    <w:basedOn w:val="Corpsdetexte"/>
    <w:qFormat/>
    <w:rsid w:val="00964678"/>
    <w:pPr>
      <w:numPr>
        <w:numId w:val="15"/>
      </w:numPr>
    </w:pPr>
  </w:style>
  <w:style w:type="paragraph" w:styleId="Listepuces">
    <w:name w:val="List Bullet"/>
    <w:basedOn w:val="Corpsdetexte"/>
    <w:qFormat/>
    <w:rsid w:val="00964678"/>
    <w:pPr>
      <w:numPr>
        <w:numId w:val="16"/>
      </w:numPr>
    </w:pPr>
  </w:style>
  <w:style w:type="paragraph" w:styleId="Listecontinue">
    <w:name w:val="List Continue"/>
    <w:basedOn w:val="Normal"/>
    <w:rsid w:val="00964678"/>
    <w:pPr>
      <w:spacing w:after="120"/>
      <w:ind w:left="283"/>
    </w:pPr>
  </w:style>
  <w:style w:type="character" w:styleId="Marquedannotation">
    <w:name w:val="annotation reference"/>
    <w:semiHidden/>
    <w:rsid w:val="00964678"/>
    <w:rPr>
      <w:sz w:val="16"/>
      <w:szCs w:val="16"/>
    </w:rPr>
  </w:style>
  <w:style w:type="paragraph" w:styleId="Notedefin">
    <w:name w:val="endnote text"/>
    <w:basedOn w:val="Normal"/>
    <w:link w:val="NotedefinCar"/>
    <w:semiHidden/>
    <w:rsid w:val="00964678"/>
  </w:style>
  <w:style w:type="character" w:customStyle="1" w:styleId="NotedefinCar">
    <w:name w:val="Note de fin Car"/>
    <w:link w:val="Notedefin"/>
    <w:semiHidden/>
    <w:rsid w:val="00964678"/>
    <w:rPr>
      <w:rFonts w:ascii="Cambria" w:hAnsi="Cambria"/>
      <w:szCs w:val="24"/>
      <w:lang w:val="fr-FR"/>
    </w:rPr>
  </w:style>
  <w:style w:type="paragraph" w:styleId="Retraitcorpsdetexte">
    <w:name w:val="Body Text Indent"/>
    <w:basedOn w:val="Normal"/>
    <w:link w:val="RetraitcorpsdetexteCar"/>
    <w:rsid w:val="00964678"/>
    <w:pPr>
      <w:spacing w:before="120"/>
      <w:ind w:left="567"/>
      <w:jc w:val="both"/>
    </w:pPr>
  </w:style>
  <w:style w:type="character" w:customStyle="1" w:styleId="RetraitcorpsdetexteCar">
    <w:name w:val="Retrait corps de texte Car"/>
    <w:link w:val="Retraitcorpsdetexte"/>
    <w:rsid w:val="00964678"/>
    <w:rPr>
      <w:rFonts w:ascii="Cambria" w:hAnsi="Cambria"/>
      <w:szCs w:val="24"/>
      <w:lang w:val="fr-FR"/>
    </w:rPr>
  </w:style>
  <w:style w:type="paragraph" w:styleId="Retraitnormal">
    <w:name w:val="Normal Indent"/>
    <w:basedOn w:val="Normal"/>
    <w:rsid w:val="00964678"/>
    <w:pPr>
      <w:tabs>
        <w:tab w:val="left" w:pos="567"/>
      </w:tabs>
      <w:spacing w:before="120"/>
      <w:ind w:left="567" w:hanging="567"/>
    </w:pPr>
  </w:style>
  <w:style w:type="paragraph" w:styleId="Sous-titre">
    <w:name w:val="Subtitle"/>
    <w:basedOn w:val="Titre3"/>
    <w:link w:val="Sous-titreCar"/>
    <w:qFormat/>
    <w:rsid w:val="00964678"/>
    <w:pPr>
      <w:numPr>
        <w:ilvl w:val="0"/>
        <w:numId w:val="0"/>
      </w:numPr>
      <w:outlineLvl w:val="9"/>
    </w:pPr>
    <w:rPr>
      <w:rFonts w:cs="Arial"/>
      <w:bCs/>
    </w:rPr>
  </w:style>
  <w:style w:type="character" w:customStyle="1" w:styleId="Sous-titreCar">
    <w:name w:val="Sous-titre Car"/>
    <w:link w:val="Sous-titre"/>
    <w:rsid w:val="00964678"/>
    <w:rPr>
      <w:rFonts w:ascii="Cambria" w:hAnsi="Cambria" w:cs="Arial"/>
      <w:b/>
      <w:bCs/>
      <w:kern w:val="28"/>
      <w:sz w:val="24"/>
      <w:szCs w:val="24"/>
      <w:lang w:val="fr-FR"/>
    </w:rPr>
  </w:style>
  <w:style w:type="paragraph" w:styleId="Textebrut">
    <w:name w:val="Plain Text"/>
    <w:basedOn w:val="Normal"/>
    <w:link w:val="TextebrutCar"/>
    <w:rsid w:val="0096467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Andale Mono" w:hAnsi="Andale Mono"/>
      <w:sz w:val="18"/>
      <w:lang w:val="en-CA"/>
    </w:rPr>
  </w:style>
  <w:style w:type="character" w:customStyle="1" w:styleId="TextebrutCar">
    <w:name w:val="Texte brut Car"/>
    <w:link w:val="Textebrut"/>
    <w:rsid w:val="00964678"/>
    <w:rPr>
      <w:rFonts w:ascii="Andale Mono" w:hAnsi="Andale Mono"/>
      <w:sz w:val="18"/>
      <w:szCs w:val="24"/>
      <w:lang w:val="en-CA"/>
    </w:rPr>
  </w:style>
  <w:style w:type="paragraph" w:styleId="Textedemacro">
    <w:name w:val="macro"/>
    <w:link w:val="TextedemacroCar"/>
    <w:semiHidden/>
    <w:rsid w:val="00964678"/>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sz w:val="24"/>
      <w:szCs w:val="24"/>
    </w:rPr>
  </w:style>
  <w:style w:type="character" w:customStyle="1" w:styleId="TextedemacroCar">
    <w:name w:val="Texte de macro Car"/>
    <w:link w:val="Textedemacro"/>
    <w:semiHidden/>
    <w:rsid w:val="00964678"/>
    <w:rPr>
      <w:rFonts w:ascii="Courier New" w:hAnsi="Courier New"/>
      <w:sz w:val="24"/>
      <w:szCs w:val="24"/>
    </w:rPr>
  </w:style>
  <w:style w:type="paragraph" w:customStyle="1" w:styleId="Figure">
    <w:name w:val="Figure"/>
    <w:basedOn w:val="Normal"/>
    <w:next w:val="Corpsdetexte"/>
    <w:rsid w:val="00964678"/>
    <w:pPr>
      <w:keepNext/>
      <w:spacing w:before="120"/>
      <w:jc w:val="center"/>
    </w:pPr>
    <w:rPr>
      <w:rFonts w:ascii="Times New Roman" w:hAnsi="Times New Roman"/>
      <w:sz w:val="16"/>
      <w:lang w:eastAsia="en-US"/>
    </w:rPr>
  </w:style>
  <w:style w:type="paragraph" w:styleId="Textedebulles">
    <w:name w:val="Balloon Text"/>
    <w:basedOn w:val="Normal"/>
    <w:link w:val="TextedebullesCar"/>
    <w:semiHidden/>
    <w:rsid w:val="00964678"/>
    <w:rPr>
      <w:rFonts w:ascii="Tahoma" w:hAnsi="Tahoma" w:cs="Tahoma"/>
      <w:sz w:val="16"/>
      <w:szCs w:val="16"/>
    </w:rPr>
  </w:style>
  <w:style w:type="character" w:customStyle="1" w:styleId="TextedebullesCar">
    <w:name w:val="Texte de bulles Car"/>
    <w:link w:val="Textedebulles"/>
    <w:semiHidden/>
    <w:rsid w:val="00964678"/>
    <w:rPr>
      <w:rFonts w:ascii="Tahoma" w:hAnsi="Tahoma" w:cs="Tahoma"/>
      <w:sz w:val="16"/>
      <w:szCs w:val="16"/>
      <w:lang w:val="fr-FR"/>
    </w:rPr>
  </w:style>
  <w:style w:type="paragraph" w:styleId="Bibliographie">
    <w:name w:val="Bibliography"/>
    <w:basedOn w:val="Normal"/>
    <w:rsid w:val="00964678"/>
    <w:pPr>
      <w:keepLines/>
      <w:spacing w:before="120"/>
      <w:ind w:left="567" w:hanging="567"/>
    </w:pPr>
    <w:rPr>
      <w:noProof/>
    </w:rPr>
  </w:style>
  <w:style w:type="character" w:customStyle="1" w:styleId="caranglais">
    <w:name w:val="car.anglais"/>
    <w:rsid w:val="00964678"/>
    <w:rPr>
      <w:i/>
      <w:lang w:val="en-CA"/>
    </w:rPr>
  </w:style>
  <w:style w:type="character" w:customStyle="1" w:styleId="carfrench">
    <w:name w:val="car.french"/>
    <w:rsid w:val="00964678"/>
    <w:rPr>
      <w:i/>
      <w:iCs/>
      <w:lang w:val="fr-FR"/>
    </w:rPr>
  </w:style>
  <w:style w:type="character" w:customStyle="1" w:styleId="carTexteBrut">
    <w:name w:val="car.TexteBrut"/>
    <w:rsid w:val="00964678"/>
    <w:rPr>
      <w:rFonts w:ascii="Andale Mono" w:hAnsi="Andale Mono"/>
      <w:noProof/>
      <w:sz w:val="18"/>
      <w:szCs w:val="18"/>
    </w:rPr>
  </w:style>
  <w:style w:type="paragraph" w:customStyle="1" w:styleId="Glossaire">
    <w:name w:val="Glossaire"/>
    <w:basedOn w:val="Normal"/>
    <w:rsid w:val="00964678"/>
    <w:pPr>
      <w:tabs>
        <w:tab w:val="left" w:pos="567"/>
      </w:tabs>
      <w:spacing w:before="120"/>
      <w:ind w:left="567" w:hanging="567"/>
    </w:pPr>
  </w:style>
  <w:style w:type="table" w:styleId="Grille">
    <w:name w:val="Table Grid"/>
    <w:basedOn w:val="TableauNormal"/>
    <w:rsid w:val="00964678"/>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dense">
    <w:name w:val="Liste à puces dense"/>
    <w:basedOn w:val="Listepuces"/>
    <w:qFormat/>
    <w:rsid w:val="00964678"/>
    <w:pPr>
      <w:numPr>
        <w:numId w:val="17"/>
      </w:numPr>
      <w:spacing w:before="40"/>
    </w:pPr>
  </w:style>
  <w:style w:type="paragraph" w:customStyle="1" w:styleId="Listebesoins">
    <w:name w:val="Liste.besoins"/>
    <w:basedOn w:val="Normal"/>
    <w:rsid w:val="00964678"/>
    <w:pPr>
      <w:keepNext/>
      <w:keepLines/>
      <w:spacing w:before="120"/>
    </w:pPr>
    <w:rPr>
      <w:b/>
    </w:rPr>
  </w:style>
  <w:style w:type="paragraph" w:customStyle="1" w:styleId="Listeexigences">
    <w:name w:val="Liste.exigences"/>
    <w:basedOn w:val="Normal"/>
    <w:rsid w:val="00964678"/>
    <w:pPr>
      <w:keepNext/>
      <w:keepLines/>
      <w:spacing w:before="120" w:after="120"/>
    </w:pPr>
    <w:rPr>
      <w:b/>
    </w:rPr>
  </w:style>
  <w:style w:type="paragraph" w:customStyle="1" w:styleId="Retrait">
    <w:name w:val="Retrait"/>
    <w:basedOn w:val="Corpsdetexte"/>
    <w:rsid w:val="00964678"/>
    <w:pPr>
      <w:spacing w:line="240" w:lineRule="auto"/>
      <w:ind w:left="1920" w:hanging="1440"/>
    </w:pPr>
  </w:style>
  <w:style w:type="table" w:styleId="Simple1">
    <w:name w:val="Table Simple 1"/>
    <w:basedOn w:val="TableauNormal"/>
    <w:rsid w:val="003761B8"/>
    <w:pPr>
      <w:spacing w:line="240" w:lineRule="atLeast"/>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Titre4"/>
    <w:next w:val="Corpsdetexte"/>
    <w:qFormat/>
    <w:rsid w:val="00964678"/>
    <w:pPr>
      <w:numPr>
        <w:ilvl w:val="0"/>
        <w:numId w:val="0"/>
      </w:numPr>
      <w:outlineLvl w:val="9"/>
    </w:pPr>
    <w:rPr>
      <w:rFonts w:cs="Arial"/>
      <w:bCs w:val="0"/>
    </w:rPr>
  </w:style>
  <w:style w:type="paragraph" w:customStyle="1" w:styleId="Tableaulibell">
    <w:name w:val="Tableau.libellé"/>
    <w:basedOn w:val="Normal"/>
    <w:rsid w:val="00964678"/>
    <w:pPr>
      <w:keepNext/>
      <w:keepLines/>
    </w:pPr>
    <w:rPr>
      <w:b/>
      <w:sz w:val="18"/>
    </w:rPr>
  </w:style>
  <w:style w:type="paragraph" w:customStyle="1" w:styleId="Tableaunote">
    <w:name w:val="Tableau.note"/>
    <w:basedOn w:val="Normal"/>
    <w:rsid w:val="00964678"/>
    <w:pPr>
      <w:tabs>
        <w:tab w:val="left" w:pos="526"/>
      </w:tabs>
    </w:pPr>
    <w:rPr>
      <w:i/>
      <w:sz w:val="18"/>
    </w:rPr>
  </w:style>
  <w:style w:type="character" w:customStyle="1" w:styleId="carcapitales">
    <w:name w:val="car.capitales"/>
    <w:rsid w:val="00964678"/>
    <w:rPr>
      <w:smallCaps/>
    </w:rPr>
  </w:style>
  <w:style w:type="character" w:customStyle="1" w:styleId="carcode">
    <w:name w:val="car.code"/>
    <w:rsid w:val="00964678"/>
    <w:rPr>
      <w:rFonts w:ascii="Courier New" w:hAnsi="Courier New"/>
      <w:noProof/>
      <w:sz w:val="18"/>
      <w:szCs w:val="18"/>
    </w:rPr>
  </w:style>
  <w:style w:type="character" w:customStyle="1" w:styleId="carrestreint">
    <w:name w:val="car.restreint"/>
    <w:rsid w:val="00964678"/>
    <w:rPr>
      <w:i/>
      <w:iCs/>
      <w:vanish w:val="0"/>
      <w:bdr w:val="none" w:sz="0" w:space="0" w:color="auto"/>
      <w:shd w:val="clear" w:color="auto" w:fill="FFF0E1"/>
    </w:rPr>
  </w:style>
  <w:style w:type="paragraph" w:customStyle="1" w:styleId="Code">
    <w:name w:val="Code"/>
    <w:basedOn w:val="Corpsdetexte"/>
    <w:rsid w:val="0096467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rPr>
  </w:style>
  <w:style w:type="paragraph" w:customStyle="1" w:styleId="Listecontraintes">
    <w:name w:val="Liste.contraintes"/>
    <w:basedOn w:val="Listebesoins"/>
    <w:rsid w:val="00964678"/>
  </w:style>
  <w:style w:type="paragraph" w:customStyle="1" w:styleId="Listehypothses">
    <w:name w:val="Liste.hypothèses"/>
    <w:basedOn w:val="Listebesoins"/>
    <w:rsid w:val="00964678"/>
  </w:style>
  <w:style w:type="paragraph" w:customStyle="1" w:styleId="Tableaunormal0">
    <w:name w:val="Tableau.normal"/>
    <w:basedOn w:val="Normal"/>
    <w:rsid w:val="00964678"/>
    <w:pPr>
      <w:keepNext/>
      <w:keepLines/>
      <w:spacing w:line="240" w:lineRule="auto"/>
    </w:pPr>
    <w:rPr>
      <w:sz w:val="18"/>
    </w:rPr>
  </w:style>
  <w:style w:type="paragraph" w:customStyle="1" w:styleId="TitreAnnexe">
    <w:name w:val="Titre Annexe"/>
    <w:basedOn w:val="Titre1"/>
    <w:next w:val="Corpsdetexte"/>
    <w:qFormat/>
    <w:rsid w:val="008746F9"/>
    <w:pPr>
      <w:pageBreakBefore/>
      <w:numPr>
        <w:numId w:val="24"/>
      </w:numPr>
      <w:spacing w:before="0"/>
      <w:ind w:left="480" w:hanging="480"/>
    </w:pPr>
  </w:style>
  <w:style w:type="paragraph" w:customStyle="1" w:styleId="Listecritres">
    <w:name w:val="Liste.critères"/>
    <w:basedOn w:val="Listebesoins"/>
    <w:rsid w:val="00B718A1"/>
  </w:style>
  <w:style w:type="paragraph" w:styleId="Paragraphedeliste">
    <w:name w:val="List Paragraph"/>
    <w:basedOn w:val="Normal"/>
    <w:uiPriority w:val="34"/>
    <w:qFormat/>
    <w:rsid w:val="008746F9"/>
    <w:pPr>
      <w:numPr>
        <w:numId w:val="24"/>
      </w:numPr>
      <w:ind w:firstLine="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964678"/>
    <w:pPr>
      <w:spacing w:line="240" w:lineRule="atLeast"/>
    </w:pPr>
    <w:rPr>
      <w:rFonts w:ascii="Cambria" w:hAnsi="Cambria"/>
      <w:szCs w:val="24"/>
      <w:lang w:val="fr-FR"/>
    </w:rPr>
  </w:style>
  <w:style w:type="paragraph" w:styleId="Titre1">
    <w:name w:val="heading 1"/>
    <w:basedOn w:val="Normal"/>
    <w:next w:val="Titre2"/>
    <w:link w:val="Titre1Car"/>
    <w:qFormat/>
    <w:rsid w:val="00964678"/>
    <w:pPr>
      <w:keepNext/>
      <w:keepLines/>
      <w:numPr>
        <w:numId w:val="22"/>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964678"/>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964678"/>
    <w:pPr>
      <w:numPr>
        <w:ilvl w:val="2"/>
      </w:numPr>
      <w:spacing w:before="180"/>
      <w:outlineLvl w:val="2"/>
    </w:pPr>
    <w:rPr>
      <w:bCs w:val="0"/>
      <w:sz w:val="24"/>
      <w:szCs w:val="24"/>
    </w:rPr>
  </w:style>
  <w:style w:type="paragraph" w:styleId="Titre4">
    <w:name w:val="heading 4"/>
    <w:basedOn w:val="Titre3"/>
    <w:next w:val="Corpsdetexte"/>
    <w:link w:val="Titre4Car"/>
    <w:qFormat/>
    <w:rsid w:val="00964678"/>
    <w:pPr>
      <w:numPr>
        <w:ilvl w:val="3"/>
      </w:numPr>
      <w:spacing w:line="240" w:lineRule="atLeast"/>
      <w:outlineLvl w:val="3"/>
    </w:pPr>
    <w:rPr>
      <w:bCs/>
      <w:i/>
      <w:iCs/>
      <w:sz w:val="22"/>
      <w:szCs w:val="22"/>
    </w:rPr>
  </w:style>
  <w:style w:type="paragraph" w:styleId="Titre5">
    <w:name w:val="heading 5"/>
    <w:basedOn w:val="Normal"/>
    <w:next w:val="Normal"/>
    <w:link w:val="Titre5Car"/>
    <w:qFormat/>
    <w:rsid w:val="00964678"/>
    <w:pPr>
      <w:keepNext/>
      <w:keepLines/>
      <w:suppressAutoHyphens/>
      <w:spacing w:before="120"/>
      <w:outlineLvl w:val="4"/>
    </w:pPr>
    <w:rPr>
      <w:b/>
      <w:i/>
      <w:iCs/>
      <w:sz w:val="22"/>
      <w:szCs w:val="22"/>
    </w:rPr>
  </w:style>
  <w:style w:type="paragraph" w:styleId="Titre6">
    <w:name w:val="heading 6"/>
    <w:basedOn w:val="Normal"/>
    <w:next w:val="Normal"/>
    <w:link w:val="Titre6Car"/>
    <w:qFormat/>
    <w:rsid w:val="00964678"/>
    <w:pPr>
      <w:keepNext/>
      <w:keepLines/>
      <w:suppressAutoHyphens/>
      <w:spacing w:before="120"/>
      <w:jc w:val="center"/>
      <w:outlineLvl w:val="5"/>
    </w:pPr>
    <w:rPr>
      <w:b/>
      <w:bCs/>
    </w:rPr>
  </w:style>
  <w:style w:type="paragraph" w:styleId="Titre7">
    <w:name w:val="heading 7"/>
    <w:basedOn w:val="Normal"/>
    <w:next w:val="Corpsdetexte"/>
    <w:link w:val="Titre7Car"/>
    <w:qFormat/>
    <w:rsid w:val="00964678"/>
    <w:pPr>
      <w:keepNext/>
      <w:keepLines/>
      <w:pageBreakBefore/>
      <w:numPr>
        <w:ilvl w:val="6"/>
        <w:numId w:val="22"/>
      </w:numPr>
      <w:suppressAutoHyphens/>
      <w:spacing w:before="240"/>
      <w:outlineLvl w:val="6"/>
    </w:pPr>
    <w:rPr>
      <w:b/>
      <w:bCs/>
      <w:sz w:val="32"/>
      <w:szCs w:val="32"/>
    </w:rPr>
  </w:style>
  <w:style w:type="paragraph" w:styleId="Titre8">
    <w:name w:val="heading 8"/>
    <w:basedOn w:val="Normal"/>
    <w:next w:val="Normal"/>
    <w:link w:val="Titre8Car"/>
    <w:qFormat/>
    <w:rsid w:val="00964678"/>
    <w:pPr>
      <w:keepNext/>
      <w:keepLines/>
      <w:suppressAutoHyphens/>
      <w:spacing w:before="240"/>
      <w:outlineLvl w:val="7"/>
    </w:pPr>
    <w:rPr>
      <w:b/>
      <w:bCs/>
      <w:sz w:val="28"/>
      <w:szCs w:val="28"/>
    </w:rPr>
  </w:style>
  <w:style w:type="paragraph" w:styleId="Titre9">
    <w:name w:val="heading 9"/>
    <w:basedOn w:val="Normal"/>
    <w:next w:val="Normal"/>
    <w:link w:val="Titre9Car"/>
    <w:qFormat/>
    <w:rsid w:val="00964678"/>
    <w:pPr>
      <w:keepNext/>
      <w:keepLines/>
      <w:suppressAutoHyphens/>
      <w:spacing w:before="120"/>
      <w:jc w:val="center"/>
      <w:outlineLvl w:val="8"/>
    </w:pPr>
    <w:rPr>
      <w:b/>
      <w:bCs/>
    </w:rPr>
  </w:style>
  <w:style w:type="character" w:default="1" w:styleId="Policepardfaut">
    <w:name w:val="Default Paragraph Font"/>
    <w:uiPriority w:val="1"/>
    <w:semiHidden/>
    <w:unhideWhenUsed/>
    <w:rsid w:val="00964678"/>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uiPriority w:val="99"/>
    <w:semiHidden/>
    <w:unhideWhenUsed/>
    <w:rsid w:val="00964678"/>
  </w:style>
  <w:style w:type="paragraph" w:styleId="Corpsdetexte">
    <w:name w:val="Body Text"/>
    <w:basedOn w:val="Normal"/>
    <w:link w:val="CorpsdetexteCar"/>
    <w:rsid w:val="00964678"/>
    <w:pPr>
      <w:spacing w:before="120"/>
      <w:jc w:val="both"/>
    </w:pPr>
  </w:style>
  <w:style w:type="character" w:customStyle="1" w:styleId="CorpsdetexteCar">
    <w:name w:val="Corps de texte Car"/>
    <w:link w:val="Corpsdetexte"/>
    <w:rsid w:val="00964678"/>
    <w:rPr>
      <w:rFonts w:ascii="Cambria" w:hAnsi="Cambria"/>
      <w:szCs w:val="24"/>
      <w:lang w:val="fr-FR"/>
    </w:rPr>
  </w:style>
  <w:style w:type="character" w:customStyle="1" w:styleId="Titre2Car">
    <w:name w:val="Titre 2 Car"/>
    <w:link w:val="Titre2"/>
    <w:rsid w:val="00964678"/>
    <w:rPr>
      <w:rFonts w:ascii="Cambria" w:hAnsi="Cambria"/>
      <w:b/>
      <w:bCs/>
      <w:kern w:val="28"/>
      <w:sz w:val="28"/>
      <w:szCs w:val="28"/>
      <w:lang w:val="fr-FR"/>
    </w:rPr>
  </w:style>
  <w:style w:type="character" w:customStyle="1" w:styleId="Titre1Car">
    <w:name w:val="Titre 1 Car"/>
    <w:link w:val="Titre1"/>
    <w:rsid w:val="00964678"/>
    <w:rPr>
      <w:rFonts w:ascii="Cambria" w:hAnsi="Cambria"/>
      <w:b/>
      <w:bCs/>
      <w:kern w:val="28"/>
      <w:sz w:val="32"/>
      <w:szCs w:val="32"/>
      <w:lang w:val="fr-FR"/>
    </w:rPr>
  </w:style>
  <w:style w:type="character" w:customStyle="1" w:styleId="Titre3Car">
    <w:name w:val="Titre 3 Car"/>
    <w:link w:val="Titre3"/>
    <w:rsid w:val="00964678"/>
    <w:rPr>
      <w:rFonts w:ascii="Cambria" w:hAnsi="Cambria"/>
      <w:b/>
      <w:kern w:val="28"/>
      <w:sz w:val="24"/>
      <w:szCs w:val="24"/>
      <w:lang w:val="fr-FR"/>
    </w:rPr>
  </w:style>
  <w:style w:type="character" w:customStyle="1" w:styleId="Titre4Car">
    <w:name w:val="Titre 4 Car"/>
    <w:link w:val="Titre4"/>
    <w:rsid w:val="00964678"/>
    <w:rPr>
      <w:rFonts w:ascii="Cambria" w:hAnsi="Cambria"/>
      <w:b/>
      <w:bCs/>
      <w:i/>
      <w:iCs/>
      <w:kern w:val="28"/>
      <w:sz w:val="22"/>
      <w:szCs w:val="22"/>
      <w:lang w:val="fr-FR"/>
    </w:rPr>
  </w:style>
  <w:style w:type="character" w:customStyle="1" w:styleId="Titre5Car">
    <w:name w:val="Titre 5 Car"/>
    <w:link w:val="Titre5"/>
    <w:rsid w:val="00964678"/>
    <w:rPr>
      <w:rFonts w:ascii="Cambria" w:hAnsi="Cambria"/>
      <w:b/>
      <w:i/>
      <w:iCs/>
      <w:sz w:val="22"/>
      <w:szCs w:val="22"/>
      <w:lang w:val="fr-FR"/>
    </w:rPr>
  </w:style>
  <w:style w:type="character" w:customStyle="1" w:styleId="Titre6Car">
    <w:name w:val="Titre 6 Car"/>
    <w:link w:val="Titre6"/>
    <w:rsid w:val="00964678"/>
    <w:rPr>
      <w:rFonts w:ascii="Cambria" w:hAnsi="Cambria"/>
      <w:b/>
      <w:bCs/>
      <w:szCs w:val="24"/>
      <w:lang w:val="fr-FR"/>
    </w:rPr>
  </w:style>
  <w:style w:type="character" w:customStyle="1" w:styleId="Titre7Car">
    <w:name w:val="Titre 7 Car"/>
    <w:link w:val="Titre7"/>
    <w:rsid w:val="00964678"/>
    <w:rPr>
      <w:rFonts w:ascii="Cambria" w:hAnsi="Cambria"/>
      <w:b/>
      <w:bCs/>
      <w:sz w:val="32"/>
      <w:szCs w:val="32"/>
      <w:lang w:val="fr-FR"/>
    </w:rPr>
  </w:style>
  <w:style w:type="character" w:customStyle="1" w:styleId="Titre8Car">
    <w:name w:val="Titre 8 Car"/>
    <w:link w:val="Titre8"/>
    <w:rsid w:val="00964678"/>
    <w:rPr>
      <w:rFonts w:ascii="Cambria" w:hAnsi="Cambria"/>
      <w:b/>
      <w:bCs/>
      <w:sz w:val="28"/>
      <w:szCs w:val="28"/>
      <w:lang w:val="fr-FR"/>
    </w:rPr>
  </w:style>
  <w:style w:type="character" w:customStyle="1" w:styleId="Titre9Car">
    <w:name w:val="Titre 9 Car"/>
    <w:link w:val="Titre9"/>
    <w:rsid w:val="00964678"/>
    <w:rPr>
      <w:rFonts w:ascii="Cambria" w:hAnsi="Cambria"/>
      <w:b/>
      <w:bCs/>
      <w:szCs w:val="24"/>
      <w:lang w:val="fr-FR"/>
    </w:rPr>
  </w:style>
  <w:style w:type="paragraph" w:styleId="Titre">
    <w:name w:val="Title"/>
    <w:basedOn w:val="Normal"/>
    <w:link w:val="TitreCar"/>
    <w:qFormat/>
    <w:rsid w:val="00964678"/>
    <w:rPr>
      <w:b/>
      <w:sz w:val="24"/>
    </w:rPr>
  </w:style>
  <w:style w:type="character" w:customStyle="1" w:styleId="TitreCar">
    <w:name w:val="Titre Car"/>
    <w:link w:val="Titre"/>
    <w:rsid w:val="00964678"/>
    <w:rPr>
      <w:rFonts w:ascii="Cambria" w:hAnsi="Cambria"/>
      <w:b/>
      <w:sz w:val="24"/>
      <w:szCs w:val="24"/>
      <w:lang w:val="fr-FR"/>
    </w:rPr>
  </w:style>
  <w:style w:type="paragraph" w:styleId="TM8">
    <w:name w:val="toc 8"/>
    <w:basedOn w:val="TM2"/>
    <w:uiPriority w:val="39"/>
    <w:rsid w:val="00964678"/>
    <w:pPr>
      <w:ind w:left="1400"/>
    </w:pPr>
    <w:rPr>
      <w:b/>
      <w:bCs/>
    </w:rPr>
  </w:style>
  <w:style w:type="paragraph" w:styleId="TM2">
    <w:name w:val="toc 2"/>
    <w:basedOn w:val="TM1"/>
    <w:uiPriority w:val="39"/>
    <w:rsid w:val="00964678"/>
    <w:pPr>
      <w:keepNext w:val="0"/>
      <w:tabs>
        <w:tab w:val="clear" w:pos="400"/>
      </w:tabs>
      <w:spacing w:before="0" w:after="0"/>
      <w:ind w:left="840" w:hanging="480"/>
    </w:pPr>
    <w:rPr>
      <w:b w:val="0"/>
      <w:bCs w:val="0"/>
      <w:noProof/>
      <w:sz w:val="20"/>
    </w:rPr>
  </w:style>
  <w:style w:type="paragraph" w:styleId="TM1">
    <w:name w:val="toc 1"/>
    <w:basedOn w:val="Normal"/>
    <w:next w:val="TM2"/>
    <w:uiPriority w:val="39"/>
    <w:rsid w:val="00964678"/>
    <w:pPr>
      <w:keepNext/>
      <w:keepLines/>
      <w:tabs>
        <w:tab w:val="left" w:pos="400"/>
        <w:tab w:val="right" w:leader="dot" w:pos="9840"/>
      </w:tabs>
      <w:spacing w:before="80" w:after="40" w:line="240" w:lineRule="auto"/>
    </w:pPr>
    <w:rPr>
      <w:b/>
      <w:bCs/>
      <w:sz w:val="24"/>
    </w:rPr>
  </w:style>
  <w:style w:type="paragraph" w:styleId="TM7">
    <w:name w:val="toc 7"/>
    <w:basedOn w:val="TM2"/>
    <w:uiPriority w:val="39"/>
    <w:semiHidden/>
    <w:rsid w:val="00964678"/>
    <w:pPr>
      <w:ind w:left="1200"/>
    </w:pPr>
    <w:rPr>
      <w:b/>
      <w:bCs/>
    </w:rPr>
  </w:style>
  <w:style w:type="paragraph" w:styleId="TM6">
    <w:name w:val="toc 6"/>
    <w:basedOn w:val="TM4"/>
    <w:next w:val="Normal"/>
    <w:uiPriority w:val="39"/>
    <w:semiHidden/>
    <w:rsid w:val="00964678"/>
    <w:pPr>
      <w:ind w:left="1000"/>
    </w:pPr>
  </w:style>
  <w:style w:type="paragraph" w:styleId="TM4">
    <w:name w:val="toc 4"/>
    <w:basedOn w:val="TM2"/>
    <w:next w:val="Normal"/>
    <w:uiPriority w:val="39"/>
    <w:rsid w:val="00964678"/>
    <w:pPr>
      <w:ind w:left="600"/>
    </w:pPr>
    <w:rPr>
      <w:b/>
      <w:bCs/>
    </w:rPr>
  </w:style>
  <w:style w:type="paragraph" w:styleId="TM5">
    <w:name w:val="toc 5"/>
    <w:basedOn w:val="TM4"/>
    <w:next w:val="Normal"/>
    <w:uiPriority w:val="39"/>
    <w:semiHidden/>
    <w:rsid w:val="00964678"/>
    <w:pPr>
      <w:ind w:left="800"/>
    </w:pPr>
  </w:style>
  <w:style w:type="paragraph" w:styleId="TM3">
    <w:name w:val="toc 3"/>
    <w:basedOn w:val="TM2"/>
    <w:uiPriority w:val="39"/>
    <w:rsid w:val="00964678"/>
    <w:pPr>
      <w:ind w:left="1440" w:hanging="600"/>
    </w:pPr>
    <w:rPr>
      <w:bCs/>
    </w:rPr>
  </w:style>
  <w:style w:type="character" w:styleId="Numrodeligne">
    <w:name w:val="line number"/>
    <w:rsid w:val="00964678"/>
  </w:style>
  <w:style w:type="paragraph" w:styleId="Pieddepage">
    <w:name w:val="footer"/>
    <w:basedOn w:val="Normal"/>
    <w:link w:val="PieddepageCar"/>
    <w:rsid w:val="00964678"/>
    <w:pPr>
      <w:keepNext/>
      <w:keepLines/>
      <w:pBdr>
        <w:top w:val="single" w:sz="4" w:space="1" w:color="auto"/>
      </w:pBdr>
      <w:suppressAutoHyphens/>
      <w:spacing w:before="120"/>
      <w:jc w:val="center"/>
    </w:pPr>
    <w:rPr>
      <w:i/>
      <w:noProof/>
      <w:sz w:val="18"/>
      <w:szCs w:val="18"/>
    </w:rPr>
  </w:style>
  <w:style w:type="character" w:customStyle="1" w:styleId="PieddepageCar">
    <w:name w:val="Pied de page Car"/>
    <w:link w:val="Pieddepage"/>
    <w:rsid w:val="00964678"/>
    <w:rPr>
      <w:rFonts w:ascii="Cambria" w:hAnsi="Cambria"/>
      <w:i/>
      <w:noProof/>
      <w:sz w:val="18"/>
      <w:szCs w:val="18"/>
      <w:lang w:val="fr-FR"/>
    </w:rPr>
  </w:style>
  <w:style w:type="paragraph" w:styleId="En-tte">
    <w:name w:val="header"/>
    <w:basedOn w:val="Normal"/>
    <w:link w:val="En-tteCar"/>
    <w:rsid w:val="00964678"/>
    <w:pPr>
      <w:keepNext/>
      <w:keepLines/>
      <w:tabs>
        <w:tab w:val="right" w:pos="9497"/>
      </w:tabs>
      <w:suppressAutoHyphens/>
    </w:pPr>
    <w:rPr>
      <w:sz w:val="18"/>
      <w:szCs w:val="18"/>
      <w:lang w:val="en-CA"/>
    </w:rPr>
  </w:style>
  <w:style w:type="character" w:customStyle="1" w:styleId="En-tteCar">
    <w:name w:val="En-tête Car"/>
    <w:link w:val="En-tte"/>
    <w:rsid w:val="00964678"/>
    <w:rPr>
      <w:rFonts w:ascii="Cambria" w:hAnsi="Cambria"/>
      <w:sz w:val="18"/>
      <w:szCs w:val="18"/>
      <w:lang w:val="en-CA"/>
    </w:rPr>
  </w:style>
  <w:style w:type="character" w:styleId="Marquenotebasdepage">
    <w:name w:val="footnote reference"/>
    <w:rsid w:val="00964678"/>
    <w:rPr>
      <w:position w:val="6"/>
      <w:sz w:val="16"/>
      <w:szCs w:val="16"/>
    </w:rPr>
  </w:style>
  <w:style w:type="paragraph" w:styleId="Notedebasdepage">
    <w:name w:val="footnote text"/>
    <w:basedOn w:val="Normal"/>
    <w:link w:val="NotedebasdepageCar"/>
    <w:rsid w:val="00964678"/>
    <w:pPr>
      <w:spacing w:line="240" w:lineRule="auto"/>
      <w:ind w:left="240" w:hanging="240"/>
    </w:pPr>
    <w:rPr>
      <w:sz w:val="16"/>
      <w:szCs w:val="16"/>
    </w:rPr>
  </w:style>
  <w:style w:type="character" w:customStyle="1" w:styleId="NotedebasdepageCar">
    <w:name w:val="Note de bas de page Car"/>
    <w:link w:val="Notedebasdepage"/>
    <w:rsid w:val="00964678"/>
    <w:rPr>
      <w:rFonts w:ascii="Cambria" w:hAnsi="Cambria"/>
      <w:sz w:val="16"/>
      <w:szCs w:val="16"/>
      <w:lang w:val="fr-FR"/>
    </w:rPr>
  </w:style>
  <w:style w:type="paragraph" w:styleId="TM9">
    <w:name w:val="toc 9"/>
    <w:basedOn w:val="Normal"/>
    <w:next w:val="Normal"/>
    <w:uiPriority w:val="39"/>
    <w:semiHidden/>
    <w:rsid w:val="00964678"/>
    <w:pPr>
      <w:numPr>
        <w:numId w:val="23"/>
      </w:numPr>
    </w:pPr>
  </w:style>
  <w:style w:type="character" w:styleId="Numrodepage">
    <w:name w:val="page number"/>
    <w:rsid w:val="00964678"/>
  </w:style>
  <w:style w:type="paragraph" w:styleId="Tabledesillustrations">
    <w:name w:val="table of figures"/>
    <w:basedOn w:val="Normal"/>
    <w:next w:val="Normal"/>
    <w:semiHidden/>
    <w:rsid w:val="00964678"/>
    <w:pPr>
      <w:tabs>
        <w:tab w:val="right" w:leader="dot" w:pos="9600"/>
      </w:tabs>
      <w:ind w:left="400" w:hanging="400"/>
    </w:pPr>
  </w:style>
  <w:style w:type="paragraph" w:styleId="Titreindex">
    <w:name w:val="index heading"/>
    <w:basedOn w:val="Normal"/>
    <w:next w:val="Normal"/>
    <w:semiHidden/>
    <w:rsid w:val="00964678"/>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qFormat/>
    <w:rsid w:val="00964678"/>
    <w:rPr>
      <w:i/>
      <w:iCs/>
    </w:rPr>
  </w:style>
  <w:style w:type="character" w:styleId="Marquedenotedefin">
    <w:name w:val="endnote reference"/>
    <w:semiHidden/>
    <w:rsid w:val="00964678"/>
    <w:rPr>
      <w:vertAlign w:val="superscript"/>
    </w:rPr>
  </w:style>
  <w:style w:type="paragraph" w:styleId="Commentaire">
    <w:name w:val="annotation text"/>
    <w:basedOn w:val="Normal"/>
    <w:link w:val="CommentaireCar"/>
    <w:rsid w:val="00964678"/>
  </w:style>
  <w:style w:type="character" w:customStyle="1" w:styleId="CommentaireCar">
    <w:name w:val="Commentaire Car"/>
    <w:link w:val="Commentaire"/>
    <w:rsid w:val="00964678"/>
    <w:rPr>
      <w:rFonts w:ascii="Cambria" w:hAnsi="Cambria"/>
      <w:szCs w:val="24"/>
      <w:lang w:val="fr-FR"/>
    </w:rPr>
  </w:style>
  <w:style w:type="paragraph" w:styleId="Corpsdetexte2">
    <w:name w:val="Body Text 2"/>
    <w:basedOn w:val="Corpsdetexte"/>
    <w:link w:val="Corpsdetexte2Car"/>
    <w:rsid w:val="00964678"/>
    <w:pPr>
      <w:keepLines/>
      <w:ind w:left="480"/>
      <w:jc w:val="left"/>
    </w:pPr>
  </w:style>
  <w:style w:type="character" w:customStyle="1" w:styleId="Corpsdetexte2Car">
    <w:name w:val="Corps de texte 2 Car"/>
    <w:link w:val="Corpsdetexte2"/>
    <w:rsid w:val="00964678"/>
    <w:rPr>
      <w:rFonts w:ascii="Cambria" w:hAnsi="Cambria"/>
      <w:szCs w:val="24"/>
      <w:lang w:val="fr-FR"/>
    </w:rPr>
  </w:style>
  <w:style w:type="character" w:styleId="lev">
    <w:name w:val="Strong"/>
    <w:qFormat/>
    <w:rsid w:val="00964678"/>
    <w:rPr>
      <w:b/>
      <w:bCs/>
    </w:rPr>
  </w:style>
  <w:style w:type="paragraph" w:styleId="Liste">
    <w:name w:val="List"/>
    <w:basedOn w:val="Normal"/>
    <w:rsid w:val="00964678"/>
    <w:pPr>
      <w:spacing w:after="120"/>
      <w:ind w:left="480" w:hanging="480"/>
    </w:pPr>
  </w:style>
  <w:style w:type="paragraph" w:styleId="Listenumros">
    <w:name w:val="List Number"/>
    <w:basedOn w:val="Corpsdetexte"/>
    <w:qFormat/>
    <w:rsid w:val="00964678"/>
    <w:pPr>
      <w:numPr>
        <w:numId w:val="15"/>
      </w:numPr>
    </w:pPr>
  </w:style>
  <w:style w:type="paragraph" w:styleId="Listepuces">
    <w:name w:val="List Bullet"/>
    <w:basedOn w:val="Corpsdetexte"/>
    <w:qFormat/>
    <w:rsid w:val="00964678"/>
    <w:pPr>
      <w:numPr>
        <w:numId w:val="16"/>
      </w:numPr>
    </w:pPr>
  </w:style>
  <w:style w:type="paragraph" w:styleId="Listecontinue">
    <w:name w:val="List Continue"/>
    <w:basedOn w:val="Normal"/>
    <w:rsid w:val="00964678"/>
    <w:pPr>
      <w:spacing w:after="120"/>
      <w:ind w:left="283"/>
    </w:pPr>
  </w:style>
  <w:style w:type="character" w:styleId="Marquedannotation">
    <w:name w:val="annotation reference"/>
    <w:semiHidden/>
    <w:rsid w:val="00964678"/>
    <w:rPr>
      <w:sz w:val="16"/>
      <w:szCs w:val="16"/>
    </w:rPr>
  </w:style>
  <w:style w:type="paragraph" w:styleId="Notedefin">
    <w:name w:val="endnote text"/>
    <w:basedOn w:val="Normal"/>
    <w:link w:val="NotedefinCar"/>
    <w:semiHidden/>
    <w:rsid w:val="00964678"/>
  </w:style>
  <w:style w:type="character" w:customStyle="1" w:styleId="NotedefinCar">
    <w:name w:val="Note de fin Car"/>
    <w:link w:val="Notedefin"/>
    <w:semiHidden/>
    <w:rsid w:val="00964678"/>
    <w:rPr>
      <w:rFonts w:ascii="Cambria" w:hAnsi="Cambria"/>
      <w:szCs w:val="24"/>
      <w:lang w:val="fr-FR"/>
    </w:rPr>
  </w:style>
  <w:style w:type="paragraph" w:styleId="Retraitcorpsdetexte">
    <w:name w:val="Body Text Indent"/>
    <w:basedOn w:val="Normal"/>
    <w:link w:val="RetraitcorpsdetexteCar"/>
    <w:rsid w:val="00964678"/>
    <w:pPr>
      <w:spacing w:before="120"/>
      <w:ind w:left="567"/>
      <w:jc w:val="both"/>
    </w:pPr>
  </w:style>
  <w:style w:type="character" w:customStyle="1" w:styleId="RetraitcorpsdetexteCar">
    <w:name w:val="Retrait corps de texte Car"/>
    <w:link w:val="Retraitcorpsdetexte"/>
    <w:rsid w:val="00964678"/>
    <w:rPr>
      <w:rFonts w:ascii="Cambria" w:hAnsi="Cambria"/>
      <w:szCs w:val="24"/>
      <w:lang w:val="fr-FR"/>
    </w:rPr>
  </w:style>
  <w:style w:type="paragraph" w:styleId="Retraitnormal">
    <w:name w:val="Normal Indent"/>
    <w:basedOn w:val="Normal"/>
    <w:rsid w:val="00964678"/>
    <w:pPr>
      <w:tabs>
        <w:tab w:val="left" w:pos="567"/>
      </w:tabs>
      <w:spacing w:before="120"/>
      <w:ind w:left="567" w:hanging="567"/>
    </w:pPr>
  </w:style>
  <w:style w:type="paragraph" w:styleId="Sous-titre">
    <w:name w:val="Subtitle"/>
    <w:basedOn w:val="Titre3"/>
    <w:link w:val="Sous-titreCar"/>
    <w:qFormat/>
    <w:rsid w:val="00964678"/>
    <w:pPr>
      <w:numPr>
        <w:ilvl w:val="0"/>
        <w:numId w:val="0"/>
      </w:numPr>
      <w:outlineLvl w:val="9"/>
    </w:pPr>
    <w:rPr>
      <w:rFonts w:cs="Arial"/>
      <w:bCs/>
    </w:rPr>
  </w:style>
  <w:style w:type="character" w:customStyle="1" w:styleId="Sous-titreCar">
    <w:name w:val="Sous-titre Car"/>
    <w:link w:val="Sous-titre"/>
    <w:rsid w:val="00964678"/>
    <w:rPr>
      <w:rFonts w:ascii="Cambria" w:hAnsi="Cambria" w:cs="Arial"/>
      <w:b/>
      <w:bCs/>
      <w:kern w:val="28"/>
      <w:sz w:val="24"/>
      <w:szCs w:val="24"/>
      <w:lang w:val="fr-FR"/>
    </w:rPr>
  </w:style>
  <w:style w:type="paragraph" w:styleId="Textebrut">
    <w:name w:val="Plain Text"/>
    <w:basedOn w:val="Normal"/>
    <w:link w:val="TextebrutCar"/>
    <w:rsid w:val="0096467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Andale Mono" w:hAnsi="Andale Mono"/>
      <w:sz w:val="18"/>
      <w:lang w:val="en-CA"/>
    </w:rPr>
  </w:style>
  <w:style w:type="character" w:customStyle="1" w:styleId="TextebrutCar">
    <w:name w:val="Texte brut Car"/>
    <w:link w:val="Textebrut"/>
    <w:rsid w:val="00964678"/>
    <w:rPr>
      <w:rFonts w:ascii="Andale Mono" w:hAnsi="Andale Mono"/>
      <w:sz w:val="18"/>
      <w:szCs w:val="24"/>
      <w:lang w:val="en-CA"/>
    </w:rPr>
  </w:style>
  <w:style w:type="paragraph" w:styleId="Textedemacro">
    <w:name w:val="macro"/>
    <w:link w:val="TextedemacroCar"/>
    <w:semiHidden/>
    <w:rsid w:val="00964678"/>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sz w:val="24"/>
      <w:szCs w:val="24"/>
    </w:rPr>
  </w:style>
  <w:style w:type="character" w:customStyle="1" w:styleId="TextedemacroCar">
    <w:name w:val="Texte de macro Car"/>
    <w:link w:val="Textedemacro"/>
    <w:semiHidden/>
    <w:rsid w:val="00964678"/>
    <w:rPr>
      <w:rFonts w:ascii="Courier New" w:hAnsi="Courier New"/>
      <w:sz w:val="24"/>
      <w:szCs w:val="24"/>
    </w:rPr>
  </w:style>
  <w:style w:type="paragraph" w:customStyle="1" w:styleId="Figure">
    <w:name w:val="Figure"/>
    <w:basedOn w:val="Normal"/>
    <w:next w:val="Corpsdetexte"/>
    <w:rsid w:val="00964678"/>
    <w:pPr>
      <w:keepNext/>
      <w:spacing w:before="120"/>
      <w:jc w:val="center"/>
    </w:pPr>
    <w:rPr>
      <w:rFonts w:ascii="Times New Roman" w:hAnsi="Times New Roman"/>
      <w:sz w:val="16"/>
      <w:lang w:eastAsia="en-US"/>
    </w:rPr>
  </w:style>
  <w:style w:type="paragraph" w:styleId="Textedebulles">
    <w:name w:val="Balloon Text"/>
    <w:basedOn w:val="Normal"/>
    <w:link w:val="TextedebullesCar"/>
    <w:semiHidden/>
    <w:rsid w:val="00964678"/>
    <w:rPr>
      <w:rFonts w:ascii="Tahoma" w:hAnsi="Tahoma" w:cs="Tahoma"/>
      <w:sz w:val="16"/>
      <w:szCs w:val="16"/>
    </w:rPr>
  </w:style>
  <w:style w:type="character" w:customStyle="1" w:styleId="TextedebullesCar">
    <w:name w:val="Texte de bulles Car"/>
    <w:link w:val="Textedebulles"/>
    <w:semiHidden/>
    <w:rsid w:val="00964678"/>
    <w:rPr>
      <w:rFonts w:ascii="Tahoma" w:hAnsi="Tahoma" w:cs="Tahoma"/>
      <w:sz w:val="16"/>
      <w:szCs w:val="16"/>
      <w:lang w:val="fr-FR"/>
    </w:rPr>
  </w:style>
  <w:style w:type="paragraph" w:styleId="Bibliographie">
    <w:name w:val="Bibliography"/>
    <w:basedOn w:val="Normal"/>
    <w:rsid w:val="00964678"/>
    <w:pPr>
      <w:keepLines/>
      <w:spacing w:before="120"/>
      <w:ind w:left="567" w:hanging="567"/>
    </w:pPr>
    <w:rPr>
      <w:noProof/>
    </w:rPr>
  </w:style>
  <w:style w:type="character" w:customStyle="1" w:styleId="caranglais">
    <w:name w:val="car.anglais"/>
    <w:rsid w:val="00964678"/>
    <w:rPr>
      <w:i/>
      <w:lang w:val="en-CA"/>
    </w:rPr>
  </w:style>
  <w:style w:type="character" w:customStyle="1" w:styleId="carfrench">
    <w:name w:val="car.french"/>
    <w:rsid w:val="00964678"/>
    <w:rPr>
      <w:i/>
      <w:iCs/>
      <w:lang w:val="fr-FR"/>
    </w:rPr>
  </w:style>
  <w:style w:type="character" w:customStyle="1" w:styleId="carTexteBrut">
    <w:name w:val="car.TexteBrut"/>
    <w:rsid w:val="00964678"/>
    <w:rPr>
      <w:rFonts w:ascii="Andale Mono" w:hAnsi="Andale Mono"/>
      <w:noProof/>
      <w:sz w:val="18"/>
      <w:szCs w:val="18"/>
    </w:rPr>
  </w:style>
  <w:style w:type="paragraph" w:customStyle="1" w:styleId="Glossaire">
    <w:name w:val="Glossaire"/>
    <w:basedOn w:val="Normal"/>
    <w:rsid w:val="00964678"/>
    <w:pPr>
      <w:tabs>
        <w:tab w:val="left" w:pos="567"/>
      </w:tabs>
      <w:spacing w:before="120"/>
      <w:ind w:left="567" w:hanging="567"/>
    </w:pPr>
  </w:style>
  <w:style w:type="table" w:styleId="Grille">
    <w:name w:val="Table Grid"/>
    <w:basedOn w:val="TableauNormal"/>
    <w:rsid w:val="00964678"/>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dense">
    <w:name w:val="Liste à puces dense"/>
    <w:basedOn w:val="Listepuces"/>
    <w:qFormat/>
    <w:rsid w:val="00964678"/>
    <w:pPr>
      <w:numPr>
        <w:numId w:val="17"/>
      </w:numPr>
      <w:spacing w:before="40"/>
    </w:pPr>
  </w:style>
  <w:style w:type="paragraph" w:customStyle="1" w:styleId="Listebesoins">
    <w:name w:val="Liste.besoins"/>
    <w:basedOn w:val="Normal"/>
    <w:rsid w:val="00964678"/>
    <w:pPr>
      <w:keepNext/>
      <w:keepLines/>
      <w:spacing w:before="120"/>
    </w:pPr>
    <w:rPr>
      <w:b/>
    </w:rPr>
  </w:style>
  <w:style w:type="paragraph" w:customStyle="1" w:styleId="Listeexigences">
    <w:name w:val="Liste.exigences"/>
    <w:basedOn w:val="Normal"/>
    <w:rsid w:val="00964678"/>
    <w:pPr>
      <w:keepNext/>
      <w:keepLines/>
      <w:spacing w:before="120" w:after="120"/>
    </w:pPr>
    <w:rPr>
      <w:b/>
    </w:rPr>
  </w:style>
  <w:style w:type="paragraph" w:customStyle="1" w:styleId="Retrait">
    <w:name w:val="Retrait"/>
    <w:basedOn w:val="Corpsdetexte"/>
    <w:rsid w:val="00964678"/>
    <w:pPr>
      <w:spacing w:line="240" w:lineRule="auto"/>
      <w:ind w:left="1920" w:hanging="1440"/>
    </w:pPr>
  </w:style>
  <w:style w:type="table" w:styleId="Simple1">
    <w:name w:val="Table Simple 1"/>
    <w:basedOn w:val="TableauNormal"/>
    <w:rsid w:val="003761B8"/>
    <w:pPr>
      <w:spacing w:line="240" w:lineRule="atLeast"/>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Titre4"/>
    <w:next w:val="Corpsdetexte"/>
    <w:qFormat/>
    <w:rsid w:val="00964678"/>
    <w:pPr>
      <w:numPr>
        <w:ilvl w:val="0"/>
        <w:numId w:val="0"/>
      </w:numPr>
      <w:outlineLvl w:val="9"/>
    </w:pPr>
    <w:rPr>
      <w:rFonts w:cs="Arial"/>
      <w:bCs w:val="0"/>
    </w:rPr>
  </w:style>
  <w:style w:type="paragraph" w:customStyle="1" w:styleId="Tableaulibell">
    <w:name w:val="Tableau.libellé"/>
    <w:basedOn w:val="Normal"/>
    <w:rsid w:val="00964678"/>
    <w:pPr>
      <w:keepNext/>
      <w:keepLines/>
    </w:pPr>
    <w:rPr>
      <w:b/>
      <w:sz w:val="18"/>
    </w:rPr>
  </w:style>
  <w:style w:type="paragraph" w:customStyle="1" w:styleId="Tableaunote">
    <w:name w:val="Tableau.note"/>
    <w:basedOn w:val="Normal"/>
    <w:rsid w:val="00964678"/>
    <w:pPr>
      <w:tabs>
        <w:tab w:val="left" w:pos="526"/>
      </w:tabs>
    </w:pPr>
    <w:rPr>
      <w:i/>
      <w:sz w:val="18"/>
    </w:rPr>
  </w:style>
  <w:style w:type="character" w:customStyle="1" w:styleId="carcapitales">
    <w:name w:val="car.capitales"/>
    <w:rsid w:val="00964678"/>
    <w:rPr>
      <w:smallCaps/>
    </w:rPr>
  </w:style>
  <w:style w:type="character" w:customStyle="1" w:styleId="carcode">
    <w:name w:val="car.code"/>
    <w:rsid w:val="00964678"/>
    <w:rPr>
      <w:rFonts w:ascii="Courier New" w:hAnsi="Courier New"/>
      <w:noProof/>
      <w:sz w:val="18"/>
      <w:szCs w:val="18"/>
    </w:rPr>
  </w:style>
  <w:style w:type="character" w:customStyle="1" w:styleId="carrestreint">
    <w:name w:val="car.restreint"/>
    <w:rsid w:val="00964678"/>
    <w:rPr>
      <w:i/>
      <w:iCs/>
      <w:vanish w:val="0"/>
      <w:bdr w:val="none" w:sz="0" w:space="0" w:color="auto"/>
      <w:shd w:val="clear" w:color="auto" w:fill="FFF0E1"/>
    </w:rPr>
  </w:style>
  <w:style w:type="paragraph" w:customStyle="1" w:styleId="Code">
    <w:name w:val="Code"/>
    <w:basedOn w:val="Corpsdetexte"/>
    <w:rsid w:val="0096467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rPr>
  </w:style>
  <w:style w:type="paragraph" w:customStyle="1" w:styleId="Listecontraintes">
    <w:name w:val="Liste.contraintes"/>
    <w:basedOn w:val="Listebesoins"/>
    <w:rsid w:val="00964678"/>
  </w:style>
  <w:style w:type="paragraph" w:customStyle="1" w:styleId="Listehypothses">
    <w:name w:val="Liste.hypothèses"/>
    <w:basedOn w:val="Listebesoins"/>
    <w:rsid w:val="00964678"/>
  </w:style>
  <w:style w:type="paragraph" w:customStyle="1" w:styleId="Tableaunormal0">
    <w:name w:val="Tableau.normal"/>
    <w:basedOn w:val="Normal"/>
    <w:rsid w:val="00964678"/>
    <w:pPr>
      <w:keepNext/>
      <w:keepLines/>
      <w:spacing w:line="240" w:lineRule="auto"/>
    </w:pPr>
    <w:rPr>
      <w:sz w:val="18"/>
    </w:rPr>
  </w:style>
  <w:style w:type="paragraph" w:customStyle="1" w:styleId="TitreAnnexe">
    <w:name w:val="Titre Annexe"/>
    <w:basedOn w:val="Titre1"/>
    <w:next w:val="Corpsdetexte"/>
    <w:qFormat/>
    <w:rsid w:val="008746F9"/>
    <w:pPr>
      <w:pageBreakBefore/>
      <w:numPr>
        <w:numId w:val="24"/>
      </w:numPr>
      <w:spacing w:before="0"/>
      <w:ind w:left="480" w:hanging="480"/>
    </w:pPr>
  </w:style>
  <w:style w:type="paragraph" w:customStyle="1" w:styleId="Listecritres">
    <w:name w:val="Liste.critères"/>
    <w:basedOn w:val="Listebesoins"/>
    <w:rsid w:val="00B718A1"/>
  </w:style>
  <w:style w:type="paragraph" w:styleId="Paragraphedeliste">
    <w:name w:val="List Paragraph"/>
    <w:basedOn w:val="Normal"/>
    <w:uiPriority w:val="34"/>
    <w:qFormat/>
    <w:rsid w:val="008746F9"/>
    <w:pPr>
      <w:numPr>
        <w:numId w:val="24"/>
      </w:numPr>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ercure:Depots:Enseignement:Modeles:glogus.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glogus.dotx</Template>
  <TotalTime>46</TotalTime>
  <Pages>14</Pages>
  <Words>2005</Words>
  <Characters>11515</Characters>
  <Application>Microsoft Macintosh Word</Application>
  <DocSecurity>0</DocSecurity>
  <Lines>397</Lines>
  <Paragraphs>375</Paragraphs>
  <ScaleCrop>false</ScaleCrop>
  <HeadingPairs>
    <vt:vector size="2" baseType="variant">
      <vt:variant>
        <vt:lpstr>Titre</vt:lpstr>
      </vt:variant>
      <vt:variant>
        <vt:i4>1</vt:i4>
      </vt:variant>
    </vt:vector>
  </HeadingPairs>
  <TitlesOfParts>
    <vt:vector size="1" baseType="lpstr">
      <vt:lpstr>Gabarit</vt:lpstr>
    </vt:vector>
  </TitlesOfParts>
  <Manager/>
  <Company>Université de Sherbrooke</Company>
  <LinksUpToDate>false</LinksUpToDate>
  <CharactersWithSpaces>13145</CharactersWithSpaces>
  <SharedDoc>false</SharedDoc>
  <HyperlinkBase/>
  <HLinks>
    <vt:vector size="6" baseType="variant">
      <vt:variant>
        <vt:i4>1179700</vt:i4>
      </vt:variant>
      <vt:variant>
        <vt:i4>128</vt:i4>
      </vt:variant>
      <vt:variant>
        <vt:i4>0</vt:i4>
      </vt:variant>
      <vt:variant>
        <vt:i4>5</vt:i4>
      </vt:variant>
      <vt:variant>
        <vt:lpwstr/>
      </vt:variant>
      <vt:variant>
        <vt:lpwstr>_Toc239770817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dc:title>
  <dc:subject>Spécification d'architecture de système</dc:subject>
  <dc:creator>Luc Lavoie</dc:creator>
  <cp:keywords/>
  <dc:description>&lt;&lt;Description du produit (système, sous-système ou logiciel)&gt;&gt;</dc:description>
  <cp:lastModifiedBy>Luc Lavoie</cp:lastModifiedBy>
  <cp:revision>5</cp:revision>
  <cp:lastPrinted>2009-01-24T17:58:00Z</cp:lastPrinted>
  <dcterms:created xsi:type="dcterms:W3CDTF">2013-02-22T21:09:00Z</dcterms:created>
  <dcterms:modified xsi:type="dcterms:W3CDTF">2013-02-22T22:14:00Z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&lt;&lt;Système&gt;&gt;</vt:lpwstr>
  </property>
</Properties>
</file>